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C2396" w:rsidP="00081538" w:rsidRDefault="008C2396" w14:paraId="672A665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455BD" w:rsidP="0F5349A7" w:rsidRDefault="00A461FC" w14:paraId="4A9A91F0" wp14:textId="650F4D84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0F5349A7" w:rsidR="2E06BB2E">
        <w:rPr>
          <w:rFonts w:ascii="Arial" w:hAnsi="Arial" w:cs="Arial"/>
          <w:b w:val="1"/>
          <w:bCs w:val="1"/>
          <w:sz w:val="28"/>
          <w:szCs w:val="28"/>
        </w:rPr>
        <w:t>FASES REQUERIMIENTO DE SOFTWARE</w:t>
      </w:r>
    </w:p>
    <w:p xmlns:wp14="http://schemas.microsoft.com/office/word/2010/wordml" w:rsidRPr="008C2396" w:rsidR="008C2396" w:rsidP="00081538" w:rsidRDefault="008C2396" w14:paraId="0A37501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A461FC" w:rsidP="00B7008A" w:rsidRDefault="00A461FC" w14:paraId="5DAB6C7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617FBD" w:rsidR="00081538" w:rsidRDefault="002048DB" w14:paraId="27022D80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history="1" w:anchor="_Toc532221774">
        <w:r w:rsidRPr="00617FBD" w:rsidR="00081538">
          <w:rPr>
            <w:rStyle w:val="Hyperlink"/>
            <w:rFonts w:ascii="Arial" w:hAnsi="Arial" w:cs="Arial"/>
            <w:b w:val="0"/>
            <w:noProof/>
          </w:rPr>
          <w:t>1.</w:t>
        </w:r>
        <w:r w:rsidRPr="00617FBD" w:rsidR="00081538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 w:rsidR="00081538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Pr="00617FBD" w:rsidR="00081538">
          <w:rPr>
            <w:rFonts w:ascii="Arial" w:hAnsi="Arial" w:cs="Arial"/>
            <w:b w:val="0"/>
            <w:noProof/>
            <w:webHidden/>
          </w:rPr>
          <w:tab/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 w:rsidR="00081538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 w:rsidR="00081538">
          <w:rPr>
            <w:rFonts w:ascii="Arial" w:hAnsi="Arial" w:cs="Arial"/>
            <w:b w:val="0"/>
            <w:noProof/>
            <w:webHidden/>
          </w:rPr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 w:rsidR="00081538">
          <w:rPr>
            <w:rFonts w:ascii="Arial" w:hAnsi="Arial" w:cs="Arial"/>
            <w:b w:val="0"/>
            <w:noProof/>
            <w:webHidden/>
          </w:rPr>
          <w:t>2</w:t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26EEFC0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5">
        <w:r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752AAEF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6">
        <w:r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79355839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7">
        <w:r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40072939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8">
        <w:r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8C2396" w:rsidR="00D2312D" w:rsidP="00D2312D" w:rsidRDefault="002048DB" w14:paraId="02EB378F" wp14:textId="77777777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xmlns:wp14="http://schemas.microsoft.com/office/word/2010/wordml" w:rsidRPr="008C2396" w:rsidR="00D2312D" w:rsidP="00D2312D" w:rsidRDefault="00D2312D" w14:paraId="6A05A809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74642D" w:rsidP="0074642D" w:rsidRDefault="0074642D" w14:paraId="5A39BBE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1C8F39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72A3D3E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D0B940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E27B00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60061E4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4EAFD9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4D5A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DEEC66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656B9A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45FB081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049F31C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5312826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62486C0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4101652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9056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1299C43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4DDBEF0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3461D7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CF2D8B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2312D" w:rsidP="0F5349A7" w:rsidRDefault="00D2312D" w14:paraId="0FB78278" wp14:textId="77777777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0F5349A7" w:rsidP="0F5349A7" w:rsidRDefault="0F5349A7" w14:paraId="41E31752" w14:textId="65DFA2CC">
      <w:pPr>
        <w:pStyle w:val="Normal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13EBC510" w14:textId="62B7869E">
      <w:pPr>
        <w:pStyle w:val="Normal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0BFE096D" w14:textId="3B0E88AD">
      <w:pPr>
        <w:pStyle w:val="Normal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582383AA" w14:textId="388BE3C6">
      <w:pPr>
        <w:pStyle w:val="Normal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20B2C6DA" w14:textId="758C4C8F">
      <w:pPr>
        <w:pStyle w:val="Normal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8C2396" w:rsidR="006E33C2" w:rsidP="0050044E" w:rsidRDefault="006E33C2" w14:paraId="407F9A70" wp14:textId="77777777">
      <w:pPr>
        <w:pStyle w:val="Heading1"/>
        <w:rPr>
          <w:rFonts w:cs="Arial"/>
        </w:rPr>
      </w:pPr>
      <w:bookmarkStart w:name="_Toc532221774" w:id="0"/>
      <w:r w:rsidRPr="008C2396">
        <w:rPr>
          <w:rFonts w:cs="Arial"/>
        </w:rPr>
        <w:t xml:space="preserve">DESCRIPCION GENERAL DEL </w:t>
      </w:r>
      <w:r w:rsidRPr="008C2396" w:rsidR="0070100F">
        <w:rPr>
          <w:rFonts w:cs="Arial"/>
        </w:rPr>
        <w:t>REQUERIMIENTO</w:t>
      </w:r>
      <w:bookmarkEnd w:id="0"/>
    </w:p>
    <w:p xmlns:wp14="http://schemas.microsoft.com/office/word/2010/wordml" w:rsidRPr="008C2396" w:rsidR="006E33C2" w:rsidP="006E33C2" w:rsidRDefault="006E33C2" w14:paraId="1FC39945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xmlns:wp14="http://schemas.microsoft.com/office/word/2010/wordml" w:rsidRPr="008C2396" w:rsidR="003F51CC" w:rsidTr="0F5349A7" w14:paraId="3F886A45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3F51CC" w:rsidP="00DB73D5" w:rsidRDefault="003F51CC" w14:paraId="021669D7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3F51CC" w:rsidP="682DB206" w:rsidRDefault="00914DD2" w14:paraId="089C4A12" wp14:textId="0F9FB4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0F5349A7" w:rsidR="2D2B81EE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Sitio web para despacho jurídico: Abogabot</w:t>
            </w:r>
          </w:p>
        </w:tc>
      </w:tr>
      <w:tr xmlns:wp14="http://schemas.microsoft.com/office/word/2010/wordml" w:rsidRPr="008C2396" w:rsidR="00DB73D5" w:rsidTr="0F5349A7" w14:paraId="37E39251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65DA8B1A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Pr="008C2396" w:rsidR="00F50C01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6E33C2" w:rsidP="682DB206" w:rsidRDefault="006E33C2" w14:paraId="3B6D4A2B" wp14:textId="033039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0F5349A7" w:rsidR="2D2B81EE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Creación de sitio web para automatización y administración de demandas.</w:t>
            </w:r>
          </w:p>
        </w:tc>
      </w:tr>
      <w:tr xmlns:wp14="http://schemas.microsoft.com/office/word/2010/wordml" w:rsidRPr="008C2396" w:rsidR="006E33C2" w:rsidTr="0F5349A7" w14:paraId="32535AD5" wp14:textId="77777777">
        <w:trPr>
          <w:trHeight w:val="343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7A635274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0031230D" w:rsidRDefault="006E33C2" w14:paraId="394E985E" wp14:textId="56F4754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682DB206" w:rsidR="006E33C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21/02//2022</w:t>
            </w:r>
          </w:p>
        </w:tc>
      </w:tr>
      <w:tr xmlns:wp14="http://schemas.microsoft.com/office/word/2010/wordml" w:rsidRPr="008C2396" w:rsidR="00DB73D5" w:rsidTr="0F5349A7" w14:paraId="38CE6D7D" wp14:textId="77777777">
        <w:trPr>
          <w:trHeight w:val="437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300FBD3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0F5349A7" w:rsidRDefault="006E33C2" w14:paraId="3E8B1E45" wp14:textId="19EF91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Directora del Despacho Abogabot</w:t>
            </w:r>
          </w:p>
        </w:tc>
      </w:tr>
      <w:tr xmlns:wp14="http://schemas.microsoft.com/office/word/2010/wordml" w:rsidRPr="008C2396" w:rsidR="00DB73D5" w:rsidTr="0F5349A7" w14:paraId="2A9A0110" wp14:textId="77777777">
        <w:trPr>
          <w:trHeight w:val="699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225EBF7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0F5349A7" w:rsidRDefault="006E33C2" w14:paraId="31A4561E" wp14:textId="6EEF44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</w:pPr>
            <w:r w:rsidRPr="0F5349A7" w:rsidR="2D2B81EE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Abogabot</w:t>
            </w:r>
          </w:p>
        </w:tc>
      </w:tr>
      <w:tr xmlns:wp14="http://schemas.microsoft.com/office/word/2010/wordml" w:rsidRPr="008C2396" w:rsidR="006E33C2" w:rsidTr="0F5349A7" w14:paraId="319C830F" wp14:textId="77777777">
        <w:trPr>
          <w:trHeight w:val="885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5CC83E13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Pr="008C2396" w:rsidR="00CD780B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682DB206" w:rsidRDefault="006E33C2" w14:paraId="1841D064" wp14:textId="6108A9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682DB206" w:rsidR="682DB206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Abraham Eduardo Contreras Farías</w:t>
            </w:r>
          </w:p>
        </w:tc>
      </w:tr>
    </w:tbl>
    <w:p xmlns:wp14="http://schemas.microsoft.com/office/word/2010/wordml" w:rsidRPr="008C2396" w:rsidR="00CD780B" w:rsidP="0F5349A7" w:rsidRDefault="00CD780B" w14:paraId="0562CB0E" wp14:textId="77777777">
      <w:pPr>
        <w:rPr>
          <w:rFonts w:ascii="Arial" w:hAnsi="Arial" w:cs="Arial"/>
          <w:lang w:val="es-ES" w:eastAsia="en-US"/>
        </w:rPr>
      </w:pPr>
    </w:p>
    <w:p w:rsidR="0F5349A7" w:rsidP="0F5349A7" w:rsidRDefault="0F5349A7" w14:paraId="6D8D140C" w14:textId="62ACF510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4E5A718E" w14:textId="20A244A8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1CE3FD15" w14:textId="3D9CE736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743B6A3B" w14:textId="4EC56C4C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0A5C4115" w14:textId="2507E169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5353510E" w14:textId="1F79301F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16A839B5" w14:textId="04C7C33D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7FD75700" w14:textId="271002E9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7129F897" w14:textId="1597EA98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7F320EA4" w14:textId="521EBC29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19038738" w14:textId="239D3230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19D47DBF" w14:textId="727AAA68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388DD7A8" w14:textId="018AB774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2782D337" w14:textId="3369B300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3FBB60B8" w14:textId="41387F4E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5BCBCAB5" w14:textId="20DE75E9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07DE7821" w14:textId="30407252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20BDEABC" w14:textId="26F49406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74464C19" w14:textId="2A68A057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2F2759FB" w14:textId="098EC67E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655F9C4B" w14:textId="38D0DF8F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6A1E6F91" w14:textId="23EFC6E2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089742D4" w14:textId="504B67C4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</w:p>
    <w:p w:rsidR="0F5349A7" w:rsidP="0F5349A7" w:rsidRDefault="0F5349A7" w14:paraId="0FE9FEDB" w14:textId="70D03819">
      <w:pPr>
        <w:pStyle w:val="Normal"/>
        <w:rPr>
          <w:rFonts w:ascii="Arial" w:hAnsi="Arial" w:cs="Arial"/>
          <w:sz w:val="24"/>
          <w:szCs w:val="24"/>
          <w:lang w:val="es-ES" w:eastAsia="en-US"/>
        </w:rPr>
      </w:pPr>
      <w:bookmarkStart w:name="_Toc532221775" w:id="1"/>
    </w:p>
    <w:p xmlns:wp14="http://schemas.microsoft.com/office/word/2010/wordml" w:rsidRPr="008C2396" w:rsidR="0057111E" w:rsidP="0050044E" w:rsidRDefault="00AC1665" w14:paraId="25610C27" wp14:textId="77777777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Pr="008C2396" w:rsidR="00A461FC">
        <w:rPr>
          <w:rFonts w:cs="Arial"/>
        </w:rPr>
        <w:t>N</w:t>
      </w:r>
      <w:bookmarkEnd w:id="1"/>
    </w:p>
    <w:p xmlns:wp14="http://schemas.microsoft.com/office/word/2010/wordml" w:rsidRPr="008C2396" w:rsidR="0057111E" w:rsidP="00B7008A" w:rsidRDefault="0057111E" w14:paraId="34CE0A4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348"/>
      </w:tblGrid>
      <w:tr xmlns:wp14="http://schemas.microsoft.com/office/word/2010/wordml" w:rsidRPr="008C2396" w:rsidR="00554294" w:rsidTr="0F5349A7" w14:paraId="41150FFC" wp14:textId="77777777">
        <w:trPr>
          <w:trHeight w:val="294"/>
        </w:trPr>
        <w:tc>
          <w:tcPr>
            <w:tcW w:w="10348" w:type="dxa"/>
            <w:shd w:val="clear" w:color="auto" w:fill="A50021"/>
            <w:tcMar/>
          </w:tcPr>
          <w:p w:rsidRPr="008C2396" w:rsidR="00554294" w:rsidP="00554294" w:rsidRDefault="00554294" w14:paraId="6357A678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Pr="008C2396" w:rsidR="00A3566A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xmlns:wp14="http://schemas.microsoft.com/office/word/2010/wordml" w:rsidRPr="008C2396" w:rsidR="00554294" w:rsidTr="0F5349A7" w14:paraId="05E74C2B" wp14:textId="77777777">
        <w:trPr>
          <w:trHeight w:val="284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F5349A7" w:rsidRDefault="00554294" w14:paraId="28280EA6" wp14:textId="71497FFB">
            <w:pPr>
              <w:pStyle w:val="Normal"/>
              <w:ind w:left="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3779C3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 xml:space="preserve">Usuario Solicitante: </w:t>
            </w:r>
          </w:p>
          <w:p w:rsidRPr="008C2396" w:rsidR="00554294" w:rsidP="0F5349A7" w:rsidRDefault="00554294" w14:paraId="22F5590A" wp14:textId="24D9FED0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</w:pP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>Al momento de llenar el formulario se manda al proceso de pago para finalizar la transacción.</w:t>
            </w:r>
          </w:p>
          <w:p w:rsidRPr="008C2396" w:rsidR="00554294" w:rsidP="0F5349A7" w:rsidRDefault="00554294" w14:paraId="1B653D85" wp14:textId="42B9763C">
            <w:pPr>
              <w:pStyle w:val="ListParagraph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</w:pP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>Para dar seguimiento a su demanda, el cliente crea una cuenta en la plataforma y verá el seguimiento de cada una de las actualizaciones del proceso legal.</w:t>
            </w:r>
          </w:p>
          <w:p w:rsidRPr="008C2396" w:rsidR="00554294" w:rsidP="0F5349A7" w:rsidRDefault="00554294" w14:paraId="502101AD" wp14:textId="3A957DE7">
            <w:pPr>
              <w:pStyle w:val="ListParagraph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</w:pP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 xml:space="preserve">El administrador del sitio recibe la notificación de una nueva demanda y con los datos llenados del formulario se crea </w:t>
            </w: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>automáticamente</w:t>
            </w: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 xml:space="preserve"> el documento legal en formato </w:t>
            </w:r>
            <w:proofErr w:type="spellStart"/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>word</w:t>
            </w:r>
            <w:proofErr w:type="spellEnd"/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 xml:space="preserve"> para empezar el proceso.</w:t>
            </w:r>
          </w:p>
          <w:p w:rsidRPr="008C2396" w:rsidR="00554294" w:rsidP="0F5349A7" w:rsidRDefault="00554294" w14:paraId="78C088D1" wp14:textId="06C0685C">
            <w:pPr>
              <w:pStyle w:val="ListParagraph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</w:pP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 xml:space="preserve">El administrador recibe el pago y debe de ser capaz de verlo en un </w:t>
            </w:r>
            <w:proofErr w:type="spellStart"/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>dashboard</w:t>
            </w:r>
            <w:proofErr w:type="spellEnd"/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 xml:space="preserve"> para ver la cantidad de ingresos recibidos.</w:t>
            </w:r>
          </w:p>
          <w:p w:rsidRPr="008C2396" w:rsidR="00554294" w:rsidP="0F5349A7" w:rsidRDefault="00554294" w14:paraId="4979671E" wp14:textId="45E75ABA">
            <w:pPr>
              <w:pStyle w:val="ListParagraph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</w:pP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>El administrador actualiza el proceso de la demanda y agrega comentarios en cada paso del proceso.</w:t>
            </w:r>
          </w:p>
          <w:p w:rsidRPr="008C2396" w:rsidR="00554294" w:rsidP="0F5349A7" w:rsidRDefault="00554294" w14:paraId="7A216091" wp14:textId="6BC3BCEC">
            <w:pPr>
              <w:pStyle w:val="ListParagraph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</w:pP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>Al usuario le llegan correos de notificación para saber el avance de su proceso.</w:t>
            </w:r>
          </w:p>
          <w:p w:rsidRPr="008C2396" w:rsidR="00554294" w:rsidP="0F5349A7" w:rsidRDefault="00554294" w14:paraId="1CF3D059" wp14:textId="77631B86">
            <w:pPr>
              <w:pStyle w:val="ListParagraph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</w:pP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>La página debe de ser responsive para poderla ver desde el celular.</w:t>
            </w:r>
          </w:p>
          <w:p w:rsidRPr="008C2396" w:rsidR="00554294" w:rsidP="0F5349A7" w:rsidRDefault="00554294" w14:paraId="32D9A44F" wp14:textId="1B0A6DA2">
            <w:pPr>
              <w:pStyle w:val="ListParagraph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</w:pP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 xml:space="preserve">La </w:t>
            </w: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>preferencia</w:t>
            </w:r>
            <w:r w:rsidRPr="0F5349A7" w:rsidR="0F5349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9D1D9"/>
                <w:sz w:val="20"/>
                <w:szCs w:val="20"/>
                <w:lang w:val="es-ES"/>
              </w:rPr>
              <w:t xml:space="preserve"> de colores del cliente es azul marino y blanco, pero acepta propuestas.</w:t>
            </w:r>
          </w:p>
          <w:p w:rsidRPr="008C2396" w:rsidR="00554294" w:rsidP="0F5349A7" w:rsidRDefault="00554294" w14:paraId="7AD8A23C" wp14:textId="15ECF9DD">
            <w:pPr>
              <w:pStyle w:val="Normal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Pr="008C2396" w:rsidR="00554294" w:rsidTr="0F5349A7" w14:paraId="04126A63" wp14:textId="77777777">
        <w:trPr>
          <w:trHeight w:val="278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F5349A7" w:rsidRDefault="00554294" w14:paraId="792A37E4" wp14:textId="1C6D175A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0F5349A7" w:rsidR="3779C3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Líder Funcional:</w:t>
            </w:r>
          </w:p>
          <w:p w:rsidRPr="008C2396" w:rsidR="00554294" w:rsidP="0F5349A7" w:rsidRDefault="00554294" w14:paraId="668C5F3A" wp14:textId="7502EA68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  <w:p w:rsidRPr="008C2396" w:rsidR="00554294" w:rsidP="0F5349A7" w:rsidRDefault="00554294" w14:paraId="2F444E4B" wp14:textId="2FCB6817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Automatización de demandas de los clientes de </w:t>
            </w:r>
            <w:proofErr w:type="spellStart"/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Abogabot</w:t>
            </w:r>
            <w:proofErr w:type="spellEnd"/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a través de un sitio web</w:t>
            </w:r>
          </w:p>
          <w:p w:rsidRPr="008C2396" w:rsidR="00554294" w:rsidP="0F5349A7" w:rsidRDefault="00554294" w14:paraId="2670A430" wp14:textId="426CC5BE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</w:p>
          <w:p w:rsidRPr="008C2396" w:rsidR="00554294" w:rsidP="0F5349A7" w:rsidRDefault="00554294" w14:paraId="35AF6145" wp14:textId="5AF3D54A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Resumen: </w:t>
            </w:r>
          </w:p>
          <w:p w:rsidRPr="008C2396" w:rsidR="00554294" w:rsidP="0F5349A7" w:rsidRDefault="00554294" w14:paraId="1834E123" wp14:textId="0D04599C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-Sitio web responsivo, colores base: azul marino, </w:t>
            </w: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blanco (</w:t>
            </w: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acepta propuestas nuevas).</w:t>
            </w:r>
          </w:p>
          <w:p w:rsidRPr="008C2396" w:rsidR="00554294" w:rsidP="0F5349A7" w:rsidRDefault="00554294" w14:paraId="1364B345" wp14:textId="0ECBBAB2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-Sección para cliente y otra para administrador</w:t>
            </w:r>
          </w:p>
          <w:p w:rsidRPr="008C2396" w:rsidR="00554294" w:rsidP="0F5349A7" w:rsidRDefault="00554294" w14:paraId="3E2E070E" wp14:textId="47317AD1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-Recibir demandas a través de formulario.</w:t>
            </w:r>
          </w:p>
          <w:p w:rsidRPr="008C2396" w:rsidR="00554294" w:rsidP="0F5349A7" w:rsidRDefault="00554294" w14:paraId="6D65D9AB" wp14:textId="528648B8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-Sección para luego de llenar el formulario, proceder a pagar.</w:t>
            </w:r>
          </w:p>
          <w:p w:rsidRPr="008C2396" w:rsidR="00554294" w:rsidP="0F5349A7" w:rsidRDefault="00554294" w14:paraId="3A557BE9" wp14:textId="620ED958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-Creación automática de documento en formato </w:t>
            </w:r>
            <w:proofErr w:type="spellStart"/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word</w:t>
            </w:r>
            <w:proofErr w:type="spellEnd"/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en base al formulario enviado.</w:t>
            </w:r>
          </w:p>
          <w:p w:rsidRPr="008C2396" w:rsidR="00554294" w:rsidP="0F5349A7" w:rsidRDefault="00554294" w14:paraId="1D9E1EDF" wp14:textId="42630CBD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</w:p>
          <w:p w:rsidRPr="008C2396" w:rsidR="00554294" w:rsidP="0F5349A7" w:rsidRDefault="00554294" w14:paraId="5AFFD8AA" wp14:textId="69CC1792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Por el lado del cliente:</w:t>
            </w:r>
          </w:p>
          <w:p w:rsidRPr="008C2396" w:rsidR="00554294" w:rsidP="0F5349A7" w:rsidRDefault="00554294" w14:paraId="2D457B22" wp14:textId="0AF52846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-Necesidad de crear cuenta en el sitio web </w:t>
            </w:r>
          </w:p>
          <w:p w:rsidRPr="008C2396" w:rsidR="00554294" w:rsidP="0F5349A7" w:rsidRDefault="00554294" w14:paraId="7524D2A8" wp14:textId="7FD9EF1C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-Sección de notificaciones para poder dar seguimiento a cada actualización </w:t>
            </w:r>
          </w:p>
          <w:p w:rsidRPr="008C2396" w:rsidR="00554294" w:rsidP="0F5349A7" w:rsidRDefault="00554294" w14:paraId="23BBEEDE" wp14:textId="4813CF22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F5349A7" w:rsidR="2D2B81E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del proceso solicitado.</w:t>
            </w:r>
          </w:p>
          <w:p w:rsidRPr="008C2396" w:rsidR="00554294" w:rsidP="682DB206" w:rsidRDefault="00554294" w14:paraId="5E2D330C" wp14:textId="01BA4450">
            <w:pPr>
              <w:pStyle w:val="Normal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</w:tc>
      </w:tr>
    </w:tbl>
    <w:p w:rsidR="0F5349A7" w:rsidP="0F5349A7" w:rsidRDefault="0F5349A7" w14:paraId="6A69B32A" w14:textId="34632829">
      <w:pPr>
        <w:pStyle w:val="Footer"/>
        <w:ind w:left="2127" w:firstLine="709"/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8C2396" w:rsidR="007650F9" w:rsidP="0F5349A7" w:rsidRDefault="007650F9" w14:paraId="5B150928" wp14:textId="4ED5BA77">
      <w:pPr>
        <w:pStyle w:val="Footer"/>
        <w:spacing w:line="360" w:lineRule="auto"/>
        <w:ind w:left="2127" w:firstLine="709"/>
        <w:rPr>
          <w:rFonts w:ascii="Arial" w:hAnsi="Arial" w:cs="Arial"/>
          <w:b w:val="1"/>
          <w:bCs w:val="1"/>
          <w:sz w:val="22"/>
          <w:szCs w:val="22"/>
        </w:rPr>
      </w:pPr>
      <w:r w:rsidRPr="0F5349A7" w:rsidR="5BD7B1F0">
        <w:rPr>
          <w:rFonts w:ascii="Arial" w:hAnsi="Arial" w:cs="Arial"/>
          <w:b w:val="1"/>
          <w:bCs w:val="1"/>
          <w:sz w:val="22"/>
          <w:szCs w:val="22"/>
        </w:rPr>
        <w:t>FIRMAS DE ACEPTACI</w:t>
      </w:r>
      <w:r w:rsidRPr="0F5349A7" w:rsidR="1DD9BBB5">
        <w:rPr>
          <w:rFonts w:ascii="Arial" w:hAnsi="Arial" w:cs="Arial"/>
          <w:b w:val="1"/>
          <w:bCs w:val="1"/>
          <w:sz w:val="22"/>
          <w:szCs w:val="22"/>
        </w:rPr>
        <w:t>Ó</w:t>
      </w:r>
      <w:r w:rsidRPr="0F5349A7" w:rsidR="5BD7B1F0">
        <w:rPr>
          <w:rFonts w:ascii="Arial" w:hAnsi="Arial" w:cs="Arial"/>
          <w:b w:val="1"/>
          <w:bCs w:val="1"/>
          <w:sz w:val="22"/>
          <w:szCs w:val="22"/>
        </w:rPr>
        <w:t>N:</w:t>
      </w:r>
    </w:p>
    <w:p xmlns:wp14="http://schemas.microsoft.com/office/word/2010/wordml" w:rsidRPr="008C2396" w:rsidR="007650F9" w:rsidP="0F5349A7" w:rsidRDefault="007650F9" w14:paraId="5997CC1D" wp14:textId="2294DBCD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8C2396" w:rsidR="007650F9" w:rsidP="007650F9" w:rsidRDefault="007650F9" w14:paraId="42138E8F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>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ab/>
      </w:r>
      <w:r w:rsidRPr="008C2396" w:rsidR="00E45C7F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>__</w:t>
      </w:r>
    </w:p>
    <w:p xmlns:wp14="http://schemas.microsoft.com/office/word/2010/wordml" w:rsidRPr="008C2396" w:rsidR="007650F9" w:rsidP="007650F9" w:rsidRDefault="00E45C7F" w14:paraId="5EA99E0B" wp14:textId="68DE5C5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0F5349A7" w:rsidR="77B5F44E">
        <w:rPr>
          <w:rFonts w:ascii="Arial" w:hAnsi="Arial" w:cs="Arial"/>
          <w:b w:val="1"/>
          <w:bCs w:val="1"/>
          <w:sz w:val="22"/>
          <w:szCs w:val="22"/>
        </w:rPr>
        <w:t>Nombre Responsable Solicitud</w:t>
      </w:r>
      <w:r>
        <w:tab/>
      </w:r>
      <w:r>
        <w:tab/>
      </w:r>
      <w:r w:rsidRPr="0F5349A7" w:rsidR="77B5F44E">
        <w:rPr>
          <w:rFonts w:ascii="Arial" w:hAnsi="Arial" w:cs="Arial"/>
          <w:b w:val="1"/>
          <w:bCs w:val="1"/>
          <w:sz w:val="22"/>
          <w:szCs w:val="22"/>
        </w:rPr>
        <w:t xml:space="preserve">       </w:t>
      </w:r>
      <w:r>
        <w:tab/>
      </w:r>
      <w:r>
        <w:tab/>
      </w:r>
      <w:r w:rsidRPr="0F5349A7" w:rsidR="77B5F44E">
        <w:rPr>
          <w:rFonts w:ascii="Arial" w:hAnsi="Arial" w:cs="Arial"/>
          <w:b w:val="1"/>
          <w:bCs w:val="1"/>
          <w:sz w:val="22"/>
          <w:szCs w:val="22"/>
        </w:rPr>
        <w:t xml:space="preserve">                            Nombre Líder OTI</w:t>
      </w:r>
    </w:p>
    <w:p xmlns:wp14="http://schemas.microsoft.com/office/word/2010/wordml" w:rsidRPr="008C2396" w:rsidR="00CF1DBE" w:rsidP="002C1CC6" w:rsidRDefault="00115130" w14:paraId="3F53119F" wp14:textId="6E8D21B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0F5349A7" w:rsidR="3565F951">
        <w:rPr>
          <w:rFonts w:ascii="Arial" w:hAnsi="Arial" w:cs="Arial"/>
          <w:b w:val="1"/>
          <w:bCs w:val="1"/>
          <w:sz w:val="22"/>
          <w:szCs w:val="22"/>
        </w:rPr>
        <w:t xml:space="preserve">      Dependencia Solicitante</w:t>
      </w:r>
      <w:r>
        <w:tab/>
      </w:r>
      <w:r>
        <w:tab/>
      </w:r>
      <w:r>
        <w:tab/>
      </w:r>
      <w:r w:rsidRPr="0F5349A7" w:rsidR="3565F951">
        <w:rPr>
          <w:rFonts w:ascii="Arial" w:hAnsi="Arial" w:cs="Arial"/>
          <w:b w:val="1"/>
          <w:bCs w:val="1"/>
          <w:sz w:val="22"/>
          <w:szCs w:val="22"/>
        </w:rPr>
        <w:t xml:space="preserve">                       </w:t>
      </w:r>
      <w:r w:rsidRPr="0F5349A7" w:rsidR="0FC4CB82">
        <w:rPr>
          <w:rFonts w:ascii="Arial" w:hAnsi="Arial" w:cs="Arial"/>
          <w:b w:val="1"/>
          <w:bCs w:val="1"/>
          <w:sz w:val="22"/>
          <w:szCs w:val="22"/>
        </w:rPr>
        <w:t xml:space="preserve">Oficina </w:t>
      </w:r>
      <w:r w:rsidRPr="0F5349A7" w:rsidR="38B77DDD">
        <w:rPr>
          <w:rFonts w:ascii="Arial" w:hAnsi="Arial" w:cs="Arial"/>
          <w:b w:val="1"/>
          <w:bCs w:val="1"/>
          <w:sz w:val="22"/>
          <w:szCs w:val="22"/>
        </w:rPr>
        <w:t>Tecnología</w:t>
      </w:r>
      <w:r w:rsidRPr="0F5349A7" w:rsidR="3565F951">
        <w:rPr>
          <w:rFonts w:ascii="Arial" w:hAnsi="Arial" w:cs="Arial"/>
          <w:b w:val="1"/>
          <w:bCs w:val="1"/>
          <w:sz w:val="22"/>
          <w:szCs w:val="22"/>
        </w:rPr>
        <w:t>s</w:t>
      </w:r>
      <w:r w:rsidRPr="0F5349A7" w:rsidR="38B77DDD">
        <w:rPr>
          <w:rFonts w:ascii="Arial" w:hAnsi="Arial" w:cs="Arial"/>
          <w:b w:val="1"/>
          <w:bCs w:val="1"/>
          <w:sz w:val="22"/>
          <w:szCs w:val="22"/>
        </w:rPr>
        <w:t xml:space="preserve"> de la Información</w:t>
      </w:r>
    </w:p>
    <w:p xmlns:wp14="http://schemas.microsoft.com/office/word/2010/wordml" w:rsidRPr="008C2396" w:rsidR="00775673" w:rsidP="002C1CC6" w:rsidRDefault="00775673" w14:paraId="110FFD37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 w:val="1"/>
          <w:bCs w:val="1"/>
          <w:sz w:val="22"/>
          <w:szCs w:val="22"/>
        </w:rPr>
      </w:pPr>
    </w:p>
    <w:p w:rsidR="0F5349A7" w:rsidP="0F5349A7" w:rsidRDefault="0F5349A7" w14:paraId="649B9F0F" w14:textId="463BCC74">
      <w:pPr>
        <w:pStyle w:val="Footer"/>
        <w:tabs>
          <w:tab w:val="clear" w:leader="none" w:pos="4252"/>
          <w:tab w:val="clear" w:leader="none" w:pos="8504"/>
        </w:tabs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764340DD" w14:textId="1A9216C6">
      <w:pPr>
        <w:pStyle w:val="Footer"/>
        <w:tabs>
          <w:tab w:val="clear" w:leader="none" w:pos="4252"/>
          <w:tab w:val="clear" w:leader="none" w:pos="8504"/>
        </w:tabs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1655E991" w14:textId="1D9D5716">
      <w:pPr>
        <w:pStyle w:val="Footer"/>
        <w:tabs>
          <w:tab w:val="clear" w:leader="none" w:pos="4252"/>
          <w:tab w:val="clear" w:leader="none" w:pos="8504"/>
        </w:tabs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1EC02668" w14:textId="5EFCEF7C">
      <w:pPr>
        <w:pStyle w:val="Footer"/>
        <w:tabs>
          <w:tab w:val="clear" w:leader="none" w:pos="4252"/>
          <w:tab w:val="clear" w:leader="none" w:pos="8504"/>
        </w:tabs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8C2396" w:rsidR="00933F02" w:rsidP="0050044E" w:rsidRDefault="00C758C6" w14:paraId="1240F3FA" wp14:textId="77777777">
      <w:pPr>
        <w:pStyle w:val="Heading1"/>
        <w:rPr>
          <w:rFonts w:cs="Arial"/>
        </w:rPr>
      </w:pPr>
      <w:bookmarkStart w:name="_Toc532221776" w:id="2"/>
      <w:r w:rsidRPr="008C2396">
        <w:rPr>
          <w:rFonts w:cs="Arial"/>
        </w:rPr>
        <w:t>ANALISIS</w:t>
      </w:r>
      <w:r w:rsidRPr="008C2396" w:rsidR="00933F02">
        <w:rPr>
          <w:rFonts w:cs="Arial"/>
        </w:rPr>
        <w:t xml:space="preserve"> DE </w:t>
      </w:r>
      <w:r w:rsidRPr="008C2396" w:rsidR="00033CDA">
        <w:rPr>
          <w:rFonts w:cs="Arial"/>
        </w:rPr>
        <w:t>REQUISITOS</w:t>
      </w:r>
      <w:r w:rsidRPr="008C2396" w:rsidR="001E6230">
        <w:rPr>
          <w:rFonts w:cs="Arial"/>
        </w:rPr>
        <w:t xml:space="preserve"> Y REQUERIMIENTOS</w:t>
      </w:r>
      <w:bookmarkEnd w:id="2"/>
      <w:r w:rsidRPr="008C2396" w:rsidR="00950088">
        <w:rPr>
          <w:rFonts w:cs="Arial"/>
        </w:rPr>
        <w:t xml:space="preserve"> </w:t>
      </w:r>
    </w:p>
    <w:p xmlns:wp14="http://schemas.microsoft.com/office/word/2010/wordml" w:rsidRPr="008C2396" w:rsidR="0008714F" w:rsidP="0008714F" w:rsidRDefault="0008714F" w14:paraId="6B6993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xmlns:wp14="http://schemas.microsoft.com/office/word/2010/wordml" w:rsidRPr="008C2396" w:rsidR="00752596" w:rsidTr="0F5349A7" w14:paraId="3FB17D18" wp14:textId="77777777">
        <w:trPr>
          <w:trHeight w:val="182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752596" w:rsidP="00C7124A" w:rsidRDefault="00752596" w14:paraId="2670E04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 w:themeFill="background1"/>
            <w:tcMar/>
          </w:tcPr>
          <w:p w:rsidRPr="008C2396" w:rsidR="00752596" w:rsidP="00CF1DBE" w:rsidRDefault="00752596" w14:paraId="4B4D2DB2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  <w:tcMar/>
          </w:tcPr>
          <w:p w:rsidRPr="008C2396" w:rsidR="00752596" w:rsidP="00C7124A" w:rsidRDefault="00752596" w14:paraId="4DADC20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 w:themeFill="background1"/>
            <w:tcMar/>
          </w:tcPr>
          <w:p w:rsidRPr="008C2396" w:rsidR="00752596" w:rsidP="00CF1DBE" w:rsidRDefault="00752596" w14:paraId="2084F0DA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xmlns:wp14="http://schemas.microsoft.com/office/word/2010/wordml" w:rsidRPr="008C2396" w:rsidR="00C5127D" w:rsidTr="0F5349A7" w14:paraId="7A7C7364" wp14:textId="77777777">
        <w:trPr>
          <w:trHeight w:val="182"/>
        </w:trPr>
        <w:tc>
          <w:tcPr>
            <w:tcW w:w="10519" w:type="dxa"/>
            <w:gridSpan w:val="6"/>
            <w:shd w:val="clear" w:color="auto" w:fill="A50021"/>
            <w:tcMar/>
            <w:vAlign w:val="center"/>
          </w:tcPr>
          <w:p w:rsidRPr="008C2396" w:rsidR="00C5127D" w:rsidP="0031230D" w:rsidRDefault="00C5127D" w14:paraId="1046D7F0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xmlns:wp14="http://schemas.microsoft.com/office/word/2010/wordml" w:rsidRPr="008C2396" w:rsidR="008355CE" w:rsidTr="0F5349A7" w14:paraId="308F22BE" wp14:textId="77777777">
        <w:trPr>
          <w:trHeight w:val="1185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8355CE" w:rsidP="000C0F24" w:rsidRDefault="00D6320C" w14:paraId="4F7EEA3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Pr="008C2396" w:rsidR="00C155CE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="0F5349A7" w:rsidP="0F5349A7" w:rsidRDefault="0F5349A7" w14:paraId="4BA9C4E6" w14:textId="06AFF4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La propuesta pretende reducir los tiempos de respuesta y mantener al cliente informado en tiempo y forma sobre sus procedimientos legales, manteniendo total transparencia.</w:t>
            </w:r>
          </w:p>
          <w:p w:rsidRPr="008C2396" w:rsidR="008355CE" w:rsidP="00B36D46" w:rsidRDefault="008355CE" w14:paraId="08CE6F91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6962B9" w:rsidTr="0F5349A7" w14:paraId="46277BDA" wp14:textId="77777777">
        <w:trPr>
          <w:trHeight w:val="1578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31230D" w:rsidRDefault="00947941" w14:paraId="0B6E9730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Pr="008C2396" w:rsidR="006012E8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Pr="008C2396" w:rsidR="00F15D7D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Pr="008C2396" w:rsidR="00F229BC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Pr="008C2396" w:rsidR="003E467C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6962B9" w:rsidP="0F5349A7" w:rsidRDefault="00C33F61" w14:paraId="79EFDCC3" wp14:textId="2DBD5564">
            <w:pPr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</w:pPr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Formulario para recibir demandas</w:t>
            </w:r>
          </w:p>
          <w:p w:rsidRPr="008C2396" w:rsidR="006962B9" w:rsidP="0F5349A7" w:rsidRDefault="00C33F61" w14:paraId="1367C828" wp14:textId="4FDF14A2">
            <w:pPr>
              <w:pStyle w:val="Normal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Proceso de cobro</w:t>
            </w:r>
          </w:p>
          <w:p w:rsidRPr="008C2396" w:rsidR="006962B9" w:rsidP="0F5349A7" w:rsidRDefault="00C33F61" w14:paraId="521D313A" wp14:textId="4966B778">
            <w:pPr>
              <w:pStyle w:val="Normal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Sección de Notificaciones para actualización de estatus en demandas para administrador y cliente</w:t>
            </w:r>
          </w:p>
          <w:p w:rsidRPr="008C2396" w:rsidR="006962B9" w:rsidP="0F5349A7" w:rsidRDefault="00C33F61" w14:paraId="22B500EB" wp14:textId="462A7B0C">
            <w:pPr>
              <w:pStyle w:val="Normal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  <w:t>Acceso por jerarquía Administrador/usuario</w:t>
            </w:r>
          </w:p>
          <w:p w:rsidRPr="008C2396" w:rsidR="006962B9" w:rsidP="0F5349A7" w:rsidRDefault="00C33F61" w14:paraId="20CFBE1F" wp14:textId="701BE17F">
            <w:pPr>
              <w:pStyle w:val="Normal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proofErr w:type="spellStart"/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  <w:t>Dashboard</w:t>
            </w:r>
            <w:proofErr w:type="spellEnd"/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  <w:t xml:space="preserve"> para Administrador sobre los pagos</w:t>
            </w:r>
          </w:p>
          <w:p w:rsidRPr="008C2396" w:rsidR="006962B9" w:rsidP="0F5349A7" w:rsidRDefault="00C33F61" w14:paraId="15AE9EAA" wp14:textId="6D579312">
            <w:pPr>
              <w:pStyle w:val="Normal"/>
              <w:rPr>
                <w:rFonts w:ascii="Arial" w:hAnsi="Arial" w:cs="Arial"/>
                <w:color w:val="A6A6A6"/>
                <w:sz w:val="24"/>
                <w:szCs w:val="24"/>
              </w:rPr>
            </w:pPr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  <w:t>Web responsiva con colores blanco y azul marino</w:t>
            </w:r>
          </w:p>
        </w:tc>
      </w:tr>
      <w:tr xmlns:wp14="http://schemas.microsoft.com/office/word/2010/wordml" w:rsidRPr="008C2396" w:rsidR="00D51922" w:rsidTr="0F5349A7" w14:paraId="7148573E" wp14:textId="77777777">
        <w:trPr>
          <w:trHeight w:val="1185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D51922" w:rsidP="0031230D" w:rsidRDefault="00E226C6" w14:paraId="428A451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Pr="008C2396" w:rsidR="0036354D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Pr="008C2396" w:rsidR="00ED5FA3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Pr="008C2396" w:rsidR="000B196E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D51922" w:rsidP="0F5349A7" w:rsidRDefault="006217E8" w14:paraId="61406996" wp14:textId="5C5CC2CF">
            <w:pPr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  <w:lang w:val="es-CO"/>
              </w:rPr>
            </w:pPr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  <w:lang w:val="es-CO"/>
              </w:rPr>
              <w:t xml:space="preserve">Correcto y exacto mostrado de datos para el </w:t>
            </w:r>
            <w:proofErr w:type="spellStart"/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  <w:lang w:val="es-CO"/>
              </w:rPr>
              <w:t>dashboard</w:t>
            </w:r>
            <w:proofErr w:type="spellEnd"/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  <w:lang w:val="es-CO"/>
              </w:rPr>
              <w:t xml:space="preserve"> del administrador</w:t>
            </w:r>
          </w:p>
          <w:p w:rsidRPr="008C2396" w:rsidR="00D51922" w:rsidP="0F5349A7" w:rsidRDefault="006217E8" w14:paraId="67F2FE86" wp14:textId="5D8C9692">
            <w:pPr>
              <w:pStyle w:val="Normal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  <w:lang w:val="es-CO"/>
              </w:rPr>
            </w:pPr>
            <w:proofErr w:type="spellStart"/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  <w:lang w:val="es-CO"/>
              </w:rPr>
              <w:t>Intuitividad</w:t>
            </w:r>
            <w:proofErr w:type="spellEnd"/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  <w:lang w:val="es-CO"/>
              </w:rPr>
              <w:t xml:space="preserve"> para el cliente a la hora de realizar su demanda a través del </w:t>
            </w:r>
            <w:proofErr w:type="gramStart"/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  <w:lang w:val="es-CO"/>
              </w:rPr>
              <w:t>formulario</w:t>
            </w:r>
            <w:proofErr w:type="gramEnd"/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  <w:lang w:val="es-CO"/>
              </w:rPr>
              <w:t xml:space="preserve"> así como en la sección de pago</w:t>
            </w:r>
          </w:p>
          <w:p w:rsidRPr="008C2396" w:rsidR="00D51922" w:rsidP="0F5349A7" w:rsidRDefault="006217E8" w14:paraId="58774310" wp14:textId="6F9B8420">
            <w:pPr>
              <w:pStyle w:val="Normal"/>
              <w:rPr>
                <w:rFonts w:ascii="Arial" w:hAnsi="Arial" w:cs="Arial"/>
                <w:color w:val="A6A6A6"/>
                <w:sz w:val="24"/>
                <w:szCs w:val="24"/>
                <w:lang w:val="es-CO"/>
              </w:rPr>
            </w:pPr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  <w:lang w:val="es-CO"/>
              </w:rPr>
              <w:t>Correcto funcionamiento y visualización en cualquier dispositivo móvil</w:t>
            </w:r>
          </w:p>
        </w:tc>
      </w:tr>
      <w:tr xmlns:wp14="http://schemas.microsoft.com/office/word/2010/wordml" w:rsidRPr="008C2396" w:rsidR="006962B9" w:rsidTr="0F5349A7" w14:paraId="6678A368" wp14:textId="77777777">
        <w:trPr>
          <w:trHeight w:val="1996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BA36DD" w:rsidRDefault="006962B9" w14:paraId="3EABC9AB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tcMar/>
            <w:vAlign w:val="center"/>
          </w:tcPr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Pr="008C2396" w:rsidR="00F0451E" w:rsidTr="0F5349A7" w14:paraId="75907AC8" wp14:textId="77777777">
              <w:tc>
                <w:tcPr>
                  <w:tcW w:w="0" w:type="auto"/>
                  <w:shd w:val="clear" w:color="auto" w:fill="A6A6A6" w:themeFill="background1" w:themeFillShade="A6"/>
                  <w:tcMar/>
                </w:tcPr>
                <w:p w:rsidRPr="008C2396" w:rsidR="00F0451E" w:rsidP="0031230D" w:rsidRDefault="00F0451E" w14:paraId="59963C4D" wp14:textId="777777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 w:themeFill="background1" w:themeFillShade="A6"/>
                  <w:tcMar/>
                </w:tcPr>
                <w:p w:rsidRPr="008C2396" w:rsidR="00F0451E" w:rsidP="0031230D" w:rsidRDefault="00F0451E" w14:paraId="7CF7CAE3" wp14:textId="777777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Pr="008C2396" w:rsidR="00F0451E" w:rsidTr="0F5349A7" w14:paraId="70B9F4C2" wp14:textId="77777777">
              <w:tc>
                <w:tcPr>
                  <w:tcW w:w="0" w:type="auto"/>
                  <w:shd w:val="clear" w:color="auto" w:fill="auto"/>
                  <w:tcMar/>
                </w:tcPr>
                <w:p w:rsidRPr="008C2396" w:rsidR="00F0451E" w:rsidP="0F5349A7" w:rsidRDefault="00DB2673" w14:paraId="36DA54F9" wp14:textId="7E424995">
                  <w:pPr>
                    <w:jc w:val="center"/>
                    <w:rPr>
                      <w:rFonts w:ascii="Arial" w:hAnsi="Arial" w:cs="Arial"/>
                      <w:color w:val="A6A6A6" w:themeColor="background1" w:themeTint="FF" w:themeShade="A6"/>
                      <w:sz w:val="22"/>
                      <w:szCs w:val="22"/>
                    </w:rPr>
                  </w:pPr>
                  <w:r w:rsidRPr="0F5349A7" w:rsidR="0F5349A7">
                    <w:rPr>
                      <w:rFonts w:ascii="Arial" w:hAnsi="Arial" w:cs="Arial"/>
                      <w:color w:val="A6A6A6" w:themeColor="background1" w:themeTint="FF" w:themeShade="A6"/>
                      <w:sz w:val="22"/>
                      <w:szCs w:val="22"/>
                    </w:rPr>
                    <w:t>Programador FrontEnd</w:t>
                  </w:r>
                </w:p>
              </w:tc>
              <w:tc>
                <w:tcPr>
                  <w:tcW w:w="0" w:type="auto"/>
                  <w:shd w:val="clear" w:color="auto" w:fill="auto"/>
                  <w:tcMar/>
                </w:tcPr>
                <w:p w:rsidRPr="008C2396" w:rsidR="00311F0C" w:rsidP="0F5349A7" w:rsidRDefault="00CC4F45" w14:paraId="0EE3E398" wp14:textId="1A6795B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Arial" w:hAnsi="Arial" w:cs="Arial"/>
                      <w:color w:val="A6A6A6" w:themeColor="background1" w:themeTint="FF" w:themeShade="A6"/>
                      <w:sz w:val="24"/>
                      <w:szCs w:val="24"/>
                    </w:rPr>
                  </w:pPr>
                  <w:r w:rsidRPr="0F5349A7" w:rsidR="0F5349A7">
                    <w:rPr>
                      <w:rFonts w:ascii="Arial" w:hAnsi="Arial" w:cs="Arial"/>
                      <w:color w:val="A6A6A6" w:themeColor="background1" w:themeTint="FF" w:themeShade="A6"/>
                      <w:sz w:val="22"/>
                      <w:szCs w:val="22"/>
                    </w:rPr>
                    <w:t>Maquetación del sitio web</w:t>
                  </w:r>
                </w:p>
              </w:tc>
            </w:tr>
            <w:tr w:rsidRPr="008C2396" w:rsidR="00F0451E" w:rsidTr="0F5349A7" w14:paraId="61CDCEAD" wp14:textId="77777777">
              <w:tc>
                <w:tcPr>
                  <w:tcW w:w="0" w:type="auto"/>
                  <w:shd w:val="clear" w:color="auto" w:fill="auto"/>
                  <w:tcMar/>
                </w:tcPr>
                <w:p w:rsidRPr="008C2396" w:rsidR="00F0451E" w:rsidP="0031230D" w:rsidRDefault="00F0451E" w14:paraId="6BB9E253" wp14:textId="79F6084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F5349A7" w:rsidR="0F5349A7">
                    <w:rPr>
                      <w:rFonts w:ascii="Arial" w:hAnsi="Arial" w:cs="Arial"/>
                      <w:sz w:val="20"/>
                      <w:szCs w:val="20"/>
                    </w:rPr>
                    <w:t>Programador BackEnd</w:t>
                  </w:r>
                </w:p>
              </w:tc>
              <w:tc>
                <w:tcPr>
                  <w:tcW w:w="0" w:type="auto"/>
                  <w:shd w:val="clear" w:color="auto" w:fill="auto"/>
                  <w:tcMar/>
                </w:tcPr>
                <w:p w:rsidRPr="008C2396" w:rsidR="00F0451E" w:rsidP="0031230D" w:rsidRDefault="00F0451E" w14:paraId="23DE523C" wp14:textId="06035BE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F5349A7" w:rsidR="0F5349A7">
                    <w:rPr>
                      <w:rFonts w:ascii="Arial" w:hAnsi="Arial" w:cs="Arial"/>
                      <w:sz w:val="20"/>
                      <w:szCs w:val="20"/>
                    </w:rPr>
                    <w:t>Manejo y administración de datos del lado del servidor</w:t>
                  </w:r>
                </w:p>
              </w:tc>
            </w:tr>
            <w:tr w:rsidRPr="008C2396" w:rsidR="00F0451E" w:rsidTr="0F5349A7" w14:paraId="52E56223" wp14:textId="77777777">
              <w:tc>
                <w:tcPr>
                  <w:tcW w:w="0" w:type="auto"/>
                  <w:shd w:val="clear" w:color="auto" w:fill="auto"/>
                  <w:tcMar/>
                </w:tcPr>
                <w:p w:rsidRPr="008C2396" w:rsidR="00F0451E" w:rsidP="0031230D" w:rsidRDefault="00F0451E" w14:paraId="07547A01" wp14:textId="33E6E9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F5349A7" w:rsidR="0F5349A7">
                    <w:rPr>
                      <w:rFonts w:ascii="Arial" w:hAnsi="Arial" w:cs="Arial"/>
                      <w:sz w:val="20"/>
                      <w:szCs w:val="20"/>
                    </w:rPr>
                    <w:t>Diseñador y administrador de base de datos</w:t>
                  </w:r>
                </w:p>
              </w:tc>
              <w:tc>
                <w:tcPr>
                  <w:tcW w:w="0" w:type="auto"/>
                  <w:shd w:val="clear" w:color="auto" w:fill="auto"/>
                  <w:tcMar/>
                </w:tcPr>
                <w:p w:rsidRPr="008C2396" w:rsidR="00F0451E" w:rsidP="0031230D" w:rsidRDefault="00F0451E" w14:paraId="5043CB0F" wp14:textId="5E0007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F5349A7" w:rsidR="0F5349A7">
                    <w:rPr>
                      <w:rFonts w:ascii="Arial" w:hAnsi="Arial" w:cs="Arial"/>
                      <w:sz w:val="20"/>
                      <w:szCs w:val="20"/>
                    </w:rPr>
                    <w:t>Modelaje de Base de datos</w:t>
                  </w:r>
                </w:p>
              </w:tc>
            </w:tr>
          </w:tbl>
          <w:tbl>
            <w:tblPr>
              <w:tblW w:w="0" w:type="auto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F5349A7" w:rsidTr="0F5349A7" w14:paraId="142D4848">
              <w:tc>
                <w:tcPr>
                  <w:tcW w:w="4111" w:type="dxa"/>
                  <w:shd w:val="clear" w:color="auto" w:fill="auto"/>
                  <w:tcMar/>
                </w:tcPr>
                <w:p w:rsidR="0F5349A7" w:rsidP="0F5349A7" w:rsidRDefault="0F5349A7" w14:paraId="5D7B50E3" w14:textId="0E45A97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F5349A7" w:rsidR="0F5349A7">
                    <w:rPr>
                      <w:rFonts w:ascii="Arial" w:hAnsi="Arial" w:cs="Arial"/>
                      <w:sz w:val="20"/>
                      <w:szCs w:val="20"/>
                    </w:rPr>
                    <w:t>Diseñador de UI y UX</w:t>
                  </w:r>
                </w:p>
                <w:p w:rsidR="0F5349A7" w:rsidP="0F5349A7" w:rsidRDefault="0F5349A7" w14:paraId="271D018A" w14:textId="1E7AFB1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346" w:type="dxa"/>
                  <w:shd w:val="clear" w:color="auto" w:fill="auto"/>
                  <w:tcMar/>
                </w:tcPr>
                <w:p w:rsidR="0F5349A7" w:rsidP="0F5349A7" w:rsidRDefault="0F5349A7" w14:paraId="16728595" w14:textId="1CD89FE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F5349A7" w:rsidR="0F5349A7">
                    <w:rPr>
                      <w:rFonts w:ascii="Arial" w:hAnsi="Arial" w:cs="Arial"/>
                      <w:sz w:val="20"/>
                      <w:szCs w:val="20"/>
                    </w:rPr>
                    <w:t>Creación del aspecto visual</w:t>
                  </w:r>
                </w:p>
                <w:p w:rsidR="0F5349A7" w:rsidP="0F5349A7" w:rsidRDefault="0F5349A7" w14:paraId="1F4D3C00" w14:textId="04841FBF">
                  <w:pPr>
                    <w:pStyle w:val="Normal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Pr="008C2396" w:rsidR="006962B9" w:rsidP="0F5349A7" w:rsidRDefault="006962B9" w14:paraId="07459315" wp14:textId="0EBCAA7C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8C2396" w:rsidR="00CF1831" w:rsidTr="0F5349A7" w14:paraId="18FF6468" wp14:textId="77777777">
        <w:trPr>
          <w:trHeight w:val="843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31230D" w:rsidRDefault="006962B9" w14:paraId="391D102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6962B9" w:rsidP="0031230D" w:rsidRDefault="006962B9" w14:paraId="6537F28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6962B9" w:rsidP="0F5349A7" w:rsidRDefault="000471E8" w14:paraId="556879C3" wp14:textId="09EB95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0F5349A7" w:rsidR="0F5349A7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Los intereados deben poseer conocimientos intermedios en los apartados siguientes.</w:t>
            </w:r>
          </w:p>
        </w:tc>
      </w:tr>
      <w:tr xmlns:wp14="http://schemas.microsoft.com/office/word/2010/wordml" w:rsidRPr="008C2396" w:rsidR="00406976" w:rsidTr="0F5349A7" w14:paraId="499918BA" wp14:textId="77777777">
        <w:trPr>
          <w:trHeight w:val="1106"/>
        </w:trPr>
        <w:tc>
          <w:tcPr>
            <w:tcW w:w="2836" w:type="dxa"/>
            <w:vMerge w:val="restart"/>
            <w:shd w:val="clear" w:color="auto" w:fill="A50021"/>
            <w:tcMar/>
            <w:vAlign w:val="center"/>
          </w:tcPr>
          <w:p w:rsidRPr="008C2396" w:rsidR="00406976" w:rsidP="000C0F24" w:rsidRDefault="00406976" w14:paraId="218A9A0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Pr="008C2396" w:rsidR="00CB37B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5B1D625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  <w:tcMar/>
          </w:tcPr>
          <w:p w:rsidRPr="008C2396" w:rsidR="00406976" w:rsidP="00216320" w:rsidRDefault="00406976" w14:paraId="6DFB9E20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F1592D" w:rsidP="0F5349A7" w:rsidRDefault="00406976" w14:paraId="0EFDFAD7" wp14:textId="0EC96E1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" w:id="3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 w:rsidR="2E2B508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 w:rsidR="2E2B508A">
              <w:rPr>
                <w:rFonts w:ascii="Arial" w:hAnsi="Arial" w:cs="Arial"/>
                <w:sz w:val="22"/>
                <w:szCs w:val="22"/>
              </w:rPr>
              <w:t xml:space="preserve">Web</w:t>
            </w:r>
            <w:r w:rsidRPr="008C2396" w:rsidR="0D02CDE8">
              <w:rPr>
                <w:rFonts w:ascii="Arial" w:hAnsi="Arial" w:cs="Arial"/>
                <w:sz w:val="22"/>
                <w:szCs w:val="22"/>
              </w:rPr>
              <w:t xml:space="preserve">  (</w:t>
            </w:r>
            <w:proofErr w:type="gramEnd"/>
            <w:r w:rsidRPr="008C2396" w:rsidR="0D02CDE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F5349A7" w:rsidR="0D02CDE8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x</w:t>
            </w:r>
            <w:r w:rsidRPr="008C2396" w:rsidR="0D02CDE8">
              <w:rPr>
                <w:rFonts w:ascii="Arial" w:hAnsi="Arial" w:cs="Arial"/>
                <w:sz w:val="22"/>
                <w:szCs w:val="22"/>
              </w:rPr>
              <w:t xml:space="preserve"> )</w:t>
            </w:r>
            <w:r w:rsidRPr="008C2396" w:rsidR="0D02CDE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2" w:id="4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8C2396" w:rsidR="0D02CDE8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3" w:id="5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 w:rsidR="0D02CDE8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Pr="008C2396" w:rsidR="4F48BBA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>(</w:t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F5349A7" w:rsidR="0D02CDE8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x</w:t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 xml:space="preserve"> )</w: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:rsidRPr="008C2396" w:rsidR="00F1592D" w:rsidP="0F5349A7" w:rsidRDefault="00406976" w14:paraId="1B544FC8" wp14:textId="6E2F020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C2396" w:rsidR="4F48BBA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4" w:id="6"/>
            <w:r w:rsidRPr="008C2396" w:rsidR="004D5E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 w:rsidR="4F48BBAC">
              <w:rPr>
                <w:rFonts w:ascii="Arial" w:hAnsi="Arial" w:cs="Arial"/>
                <w:sz w:val="22"/>
                <w:szCs w:val="22"/>
              </w:rPr>
              <w:t xml:space="preserve"> Servicio Web   </w: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>(</w:t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F5349A7" w:rsidR="0D02CDE8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x</w:t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 xml:space="preserve"> )</w: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C2396" w:rsidR="4F48BBA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Pr="008C2396" w:rsidR="00F1592D" w:rsidP="00216320" w:rsidRDefault="00F1592D" w14:paraId="70DF9E5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EB3B75" w:rsidP="00EB3B75" w:rsidRDefault="00F1592D" w14:paraId="3FAD982E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5" w:id="7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6" w:id="8"/>
            <w:r w:rsidRPr="008C2396" w:rsidR="00EB3B7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Pr="008C2396" w:rsidR="00406976" w:rsidP="00EB3B75" w:rsidRDefault="00406976" w14:paraId="44E871B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xmlns:wp14="http://schemas.microsoft.com/office/word/2010/wordml" w:rsidRPr="008C2396" w:rsidR="00406976" w:rsidTr="0F5349A7" w14:paraId="0687C215" wp14:textId="77777777">
        <w:trPr>
          <w:trHeight w:val="1348"/>
        </w:trPr>
        <w:tc>
          <w:tcPr>
            <w:tcW w:w="2836" w:type="dxa"/>
            <w:vMerge/>
            <w:tcMar/>
            <w:vAlign w:val="center"/>
          </w:tcPr>
          <w:p w:rsidRPr="008C2396" w:rsidR="00406976" w:rsidP="0031230D" w:rsidRDefault="00406976" w14:paraId="144A5D2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36225044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  <w:tcMar/>
          </w:tcPr>
          <w:p w:rsidRPr="00D1764B" w:rsidR="00406976" w:rsidP="00DD4EC2" w:rsidRDefault="00406976" w14:paraId="738610E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Pr="00D1764B" w:rsidR="00406976" w:rsidP="00DD4EC2" w:rsidRDefault="00406976" w14:paraId="46229F9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7"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Pr="00D1764B" w:rsidR="00406976" w:rsidP="0F5349A7" w:rsidRDefault="00406976" w14:paraId="0E00E00F" wp14:textId="2E9082E6">
            <w:pPr>
              <w:pStyle w:val="Normal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8"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 w:rsidR="2E2B508A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 </w: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>(</w:t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F5349A7" w:rsidR="0D02CDE8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x</w:t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 xml:space="preserve"> )</w: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:rsidRPr="00D1764B" w:rsidR="00406976" w:rsidP="00DD4EC2" w:rsidRDefault="00406976" w14:paraId="434F9818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9"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1764B" w:rsidR="00252489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Pr="00D1764B" w:rsidR="00406976" w:rsidP="00DD4EC2" w:rsidRDefault="00406976" w14:paraId="16D3C8F6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0"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Pr="00D1764B" w:rsidR="00406976" w:rsidP="00DD4EC2" w:rsidRDefault="00406976" w14:paraId="674DF61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1"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:__________________</w:t>
            </w:r>
          </w:p>
          <w:p w:rsidRPr="00D1764B" w:rsidR="00406976" w:rsidP="00DD4EC2" w:rsidRDefault="00406976" w14:paraId="637805D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  <w:tcMar/>
          </w:tcPr>
          <w:p w:rsidRPr="008C2396" w:rsidR="00406976" w:rsidP="00DD4EC2" w:rsidRDefault="00406976" w14:paraId="745F5C4E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F5349A7" w:rsidRDefault="00190F2A" w14:paraId="30BDDDD1" wp14:textId="25271122">
            <w:pPr>
              <w:rPr>
                <w:rFonts w:ascii="Arial" w:hAnsi="Arial" w:cs="Arial"/>
                <w:b w:val="1"/>
                <w:bCs w:val="1"/>
                <w:color w:val="D9D9D9"/>
                <w:sz w:val="22"/>
                <w:szCs w:val="22"/>
              </w:rPr>
            </w:pPr>
            <w:r w:rsidRPr="0F5349A7" w:rsidR="6B57F570">
              <w:rPr>
                <w:rFonts w:ascii="Arial" w:hAnsi="Arial" w:cs="Arial"/>
                <w:b w:val="1"/>
                <w:bCs w:val="1"/>
                <w:color w:val="D9D9D9" w:themeColor="background1" w:themeTint="FF" w:themeShade="D9"/>
                <w:sz w:val="22"/>
                <w:szCs w:val="22"/>
              </w:rPr>
              <w:t>Última_____</w:t>
            </w:r>
          </w:p>
          <w:p w:rsidRPr="008C2396" w:rsidR="00190F2A" w:rsidP="00DD4EC2" w:rsidRDefault="00190F2A" w14:paraId="12B0269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3CBF0F3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1627ADD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52309EF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42A15AE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406976" w:rsidTr="0F5349A7" w14:paraId="39636EA4" wp14:textId="77777777">
        <w:trPr>
          <w:trHeight w:val="1348"/>
        </w:trPr>
        <w:tc>
          <w:tcPr>
            <w:tcW w:w="2836" w:type="dxa"/>
            <w:vMerge/>
            <w:tcMar/>
            <w:vAlign w:val="center"/>
          </w:tcPr>
          <w:p w:rsidRPr="008C2396" w:rsidR="00406976" w:rsidP="0031230D" w:rsidRDefault="00406976" w14:paraId="463F29E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3A522C26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  <w:tcMar/>
          </w:tcPr>
          <w:p w:rsidRPr="008C2396" w:rsidR="00406976" w:rsidP="005B1D0C" w:rsidRDefault="00406976" w14:paraId="3B7B4B8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D1764B" w:rsidR="00406976" w:rsidP="0F5349A7" w:rsidRDefault="00406976" w14:paraId="563CB11F" wp14:textId="13904733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 w:rsidR="2E2B50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2E2B508A">
              <w:rPr>
                <w:rFonts w:ascii="Arial" w:hAnsi="Arial" w:cs="Arial"/>
                <w:sz w:val="22"/>
                <w:szCs w:val="22"/>
              </w:rPr>
              <w:t xml:space="preserve">C# </w: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>(</w:t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F5349A7" w:rsidR="0D02CDE8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x</w:t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 xml:space="preserve"> )</w: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:rsidRPr="00D1764B" w:rsidR="00406976" w:rsidP="005B1D0C" w:rsidRDefault="00406976" w14:paraId="72C681AC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Pr="00D1764B" w:rsidR="00406976" w:rsidP="005B1D0C" w:rsidRDefault="00406976" w14:paraId="5BB3BE24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Pr="00D1764B" w:rsidR="00406976" w:rsidP="005B1D0C" w:rsidRDefault="00406976" w14:paraId="5093E6E6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 w:rsidR="2E2B508A">
              <w:rPr>
                <w:rFonts w:ascii="Arial" w:hAnsi="Arial" w:cs="Arial"/>
                <w:sz w:val="22"/>
                <w:szCs w:val="22"/>
              </w:rPr>
              <w:t xml:space="preserve"> Java </w:t>
            </w:r>
          </w:p>
          <w:p w:rsidRPr="00D1764B" w:rsidR="00406976" w:rsidP="0F5349A7" w:rsidRDefault="00406976" w14:paraId="496BFDF0" wp14:textId="2DEF70C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 w:rsidR="2E2B50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2E2B508A">
              <w:rPr>
                <w:rFonts w:ascii="Arial" w:hAnsi="Arial" w:cs="Arial"/>
                <w:sz w:val="22"/>
                <w:szCs w:val="22"/>
              </w:rPr>
              <w:t xml:space="preserve">JavaScript </w: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>(</w:t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F5349A7" w:rsidR="0D02CDE8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x</w:t>
            </w:r>
            <w:r w:rsidRPr="0F5349A7" w:rsidR="0D02CDE8">
              <w:rPr>
                <w:rFonts w:ascii="Arial" w:hAnsi="Arial" w:cs="Arial"/>
                <w:sz w:val="22"/>
                <w:szCs w:val="22"/>
              </w:rPr>
              <w:t xml:space="preserve"> )</w: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F5349A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F5349A7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:rsidRPr="00D1764B" w:rsidR="00406976" w:rsidP="005B1D0C" w:rsidRDefault="00406976" w14:paraId="029EDD9B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Pr="008C2396" w:rsidR="00406976" w:rsidP="0031230D" w:rsidRDefault="00406976" w14:paraId="3A0FF5F2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  <w:tcMar/>
          </w:tcPr>
          <w:p w:rsidRPr="008C2396" w:rsidR="00190F2A" w:rsidP="00190F2A" w:rsidRDefault="00190F2A" w14:paraId="0A5112C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0190F2A" w:rsidRDefault="00190F2A" w14:paraId="52585E8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65B3AA9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427A1C8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5EDDC12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1D4FFA5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406976" w:rsidP="00190F2A" w:rsidRDefault="00190F2A" w14:paraId="5DA7F1C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38E9C08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CF1DBE" w:rsidTr="0F5349A7" w14:paraId="273F5F2A" wp14:textId="77777777">
        <w:trPr>
          <w:trHeight w:val="182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CF1DBE" w:rsidP="000C0F24" w:rsidRDefault="00F8500A" w14:paraId="107794F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Pr="008C2396" w:rsidR="00E351AD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0C0F24" w:rsidP="00DD4EC2" w:rsidRDefault="006650FC" w14:paraId="66F9AA7D" wp14:textId="1C3E61E9">
            <w:pPr>
              <w:rPr>
                <w:rFonts w:ascii="Arial" w:hAnsi="Arial" w:cs="Arial"/>
                <w:sz w:val="22"/>
                <w:szCs w:val="22"/>
              </w:rPr>
            </w:pPr>
            <w:r w:rsidRPr="0F5349A7" w:rsidR="6669F2A7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Pr="0F5349A7" w:rsidR="247A2DB8">
              <w:rPr>
                <w:rFonts w:ascii="Arial" w:hAnsi="Arial" w:cs="Arial"/>
                <w:sz w:val="22"/>
                <w:szCs w:val="22"/>
              </w:rPr>
              <w:t>y</w:t>
            </w:r>
            <w:r w:rsidRPr="0F5349A7" w:rsidR="6669F2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F5349A7" w:rsidR="3475AA4E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F5349A7" w:rsidR="6669F2A7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 </w:t>
            </w:r>
            <w:r w:rsidRPr="0F5349A7" w:rsidR="6669F2A7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x</w:t>
            </w:r>
            <w:r w:rsidRPr="0F5349A7" w:rsidR="3C0D691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0F5349A7" w:rsidR="6669F2A7">
              <w:rPr>
                <w:rFonts w:ascii="Arial" w:hAnsi="Arial" w:cs="Arial"/>
                <w:sz w:val="22"/>
                <w:szCs w:val="22"/>
              </w:rPr>
              <w:t>) N</w:t>
            </w:r>
            <w:r w:rsidRPr="0F5349A7" w:rsidR="02D0927D">
              <w:rPr>
                <w:rFonts w:ascii="Arial" w:hAnsi="Arial" w:cs="Arial"/>
                <w:sz w:val="22"/>
                <w:szCs w:val="22"/>
              </w:rPr>
              <w:t>O</w:t>
            </w:r>
            <w:r w:rsidRPr="0F5349A7" w:rsidR="6669F2A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F5349A7" w:rsidR="6669F2A7">
              <w:rPr>
                <w:rFonts w:ascii="Arial" w:hAnsi="Arial" w:cs="Arial"/>
                <w:sz w:val="22"/>
                <w:szCs w:val="22"/>
              </w:rPr>
              <w:t>(</w:t>
            </w:r>
            <w:r w:rsidRPr="0F5349A7" w:rsidR="3C0D69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F5349A7" w:rsidR="6669F2A7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xmlns:wp14="http://schemas.microsoft.com/office/word/2010/wordml" w:rsidRPr="008C2396" w:rsidR="000A71D8" w:rsidP="003D4A48" w:rsidRDefault="000A71D8" w14:paraId="5630AD66" wp14:textId="77777777">
      <w:pPr>
        <w:rPr>
          <w:rFonts w:ascii="Arial" w:hAnsi="Arial" w:cs="Arial"/>
          <w:b/>
          <w:sz w:val="28"/>
          <w:szCs w:val="28"/>
          <w:lang w:val="es-CO"/>
        </w:rPr>
      </w:pPr>
    </w:p>
    <w:p xmlns:wp14="http://schemas.microsoft.com/office/word/2010/wordml" w:rsidRPr="008C2396" w:rsidR="00E45C7F" w:rsidP="00E45C7F" w:rsidRDefault="00E45C7F" w14:paraId="38BB5D3A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xmlns:wp14="http://schemas.microsoft.com/office/word/2010/wordml" w:rsidRPr="008C2396" w:rsidR="008B73D8" w:rsidTr="0F5349A7" w14:paraId="5C129997" wp14:textId="77777777">
        <w:tc>
          <w:tcPr>
            <w:tcW w:w="4112" w:type="dxa"/>
            <w:shd w:val="clear" w:color="auto" w:fill="A6A6A6" w:themeFill="background1" w:themeFillShade="A6"/>
            <w:tcMar/>
          </w:tcPr>
          <w:p w:rsidRPr="008C2396" w:rsidR="008B73D8" w:rsidP="00517D47" w:rsidRDefault="008B73D8" w14:paraId="67D95E8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 w:themeFill="background1" w:themeFillShade="A6"/>
            <w:tcMar/>
          </w:tcPr>
          <w:p w:rsidRPr="008C2396" w:rsidR="008B73D8" w:rsidP="00517D47" w:rsidRDefault="008B73D8" w14:paraId="4F6FD7A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 w:themeFill="background1" w:themeFillShade="A6"/>
            <w:tcMar/>
          </w:tcPr>
          <w:p w:rsidRPr="008C2396" w:rsidR="008B73D8" w:rsidP="00517D47" w:rsidRDefault="008B73D8" w14:paraId="55DF525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 w:themeFill="background1" w:themeFillShade="A6"/>
            <w:tcMar/>
          </w:tcPr>
          <w:p w:rsidRPr="008C2396" w:rsidR="008B73D8" w:rsidP="00517D47" w:rsidRDefault="008B73D8" w14:paraId="7C15739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8B73D8" w:rsidTr="0F5349A7" w14:paraId="61829076" wp14:textId="77777777">
        <w:tc>
          <w:tcPr>
            <w:tcW w:w="4112" w:type="dxa"/>
            <w:shd w:val="clear" w:color="auto" w:fill="auto"/>
            <w:tcMar/>
          </w:tcPr>
          <w:p w:rsidRPr="008C2396" w:rsidR="008B73D8" w:rsidP="0031230D" w:rsidRDefault="008B73D8" w14:paraId="2BA226A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tcMar/>
          </w:tcPr>
          <w:p w:rsidRPr="008C2396" w:rsidR="008B73D8" w:rsidP="0031230D" w:rsidRDefault="008B73D8" w14:paraId="17AD93B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  <w:tcMar/>
          </w:tcPr>
          <w:p w:rsidRPr="008C2396" w:rsidR="008B73D8" w:rsidP="0031230D" w:rsidRDefault="008B73D8" w14:paraId="0DE4B5B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  <w:tcMar/>
          </w:tcPr>
          <w:p w:rsidRPr="008C2396" w:rsidR="008B73D8" w:rsidP="0031230D" w:rsidRDefault="008B73D8" w14:paraId="66204FF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F5349A7" w14:paraId="2DBF0D7D" wp14:textId="77777777">
        <w:tc>
          <w:tcPr>
            <w:tcW w:w="4112" w:type="dxa"/>
            <w:shd w:val="clear" w:color="auto" w:fill="auto"/>
            <w:tcMar/>
          </w:tcPr>
          <w:p w:rsidRPr="008C2396" w:rsidR="008B73D8" w:rsidP="0031230D" w:rsidRDefault="008B73D8" w14:paraId="6B62F1B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tcMar/>
          </w:tcPr>
          <w:p w:rsidRPr="008C2396" w:rsidR="008B73D8" w:rsidP="0031230D" w:rsidRDefault="008B73D8" w14:paraId="02F2C34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  <w:tcMar/>
          </w:tcPr>
          <w:p w:rsidRPr="008C2396" w:rsidR="008B73D8" w:rsidP="0031230D" w:rsidRDefault="008B73D8" w14:paraId="680A4E5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  <w:tcMar/>
          </w:tcPr>
          <w:p w:rsidRPr="008C2396" w:rsidR="008B73D8" w:rsidP="0031230D" w:rsidRDefault="008B73D8" w14:paraId="1921983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F5349A7" w14:paraId="296FEF7D" wp14:textId="77777777">
        <w:tc>
          <w:tcPr>
            <w:tcW w:w="4112" w:type="dxa"/>
            <w:shd w:val="clear" w:color="auto" w:fill="auto"/>
            <w:tcMar/>
          </w:tcPr>
          <w:p w:rsidRPr="008C2396" w:rsidR="008B73D8" w:rsidP="0031230D" w:rsidRDefault="008B73D8" w14:paraId="7194DBD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tcMar/>
          </w:tcPr>
          <w:p w:rsidRPr="008C2396" w:rsidR="008B73D8" w:rsidP="0031230D" w:rsidRDefault="008B73D8" w14:paraId="769D0D3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  <w:tcMar/>
          </w:tcPr>
          <w:p w:rsidRPr="008C2396" w:rsidR="008B73D8" w:rsidP="0031230D" w:rsidRDefault="008B73D8" w14:paraId="54CD245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  <w:tcMar/>
          </w:tcPr>
          <w:p w:rsidRPr="008C2396" w:rsidR="008B73D8" w:rsidP="0031230D" w:rsidRDefault="008B73D8" w14:paraId="1231BE6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F5349A7" w14:paraId="36FEB5B0" wp14:textId="77777777">
        <w:tc>
          <w:tcPr>
            <w:tcW w:w="4112" w:type="dxa"/>
            <w:shd w:val="clear" w:color="auto" w:fill="auto"/>
            <w:tcMar/>
          </w:tcPr>
          <w:p w:rsidRPr="008C2396" w:rsidR="008B73D8" w:rsidP="0031230D" w:rsidRDefault="008B73D8" w14:paraId="30D7AA6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tcMar/>
          </w:tcPr>
          <w:p w:rsidRPr="008C2396" w:rsidR="008B73D8" w:rsidP="0031230D" w:rsidRDefault="008B73D8" w14:paraId="7196D06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  <w:tcMar/>
          </w:tcPr>
          <w:p w:rsidRPr="008C2396" w:rsidR="008B73D8" w:rsidP="0031230D" w:rsidRDefault="008B73D8" w14:paraId="34FF1C9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  <w:tcMar/>
          </w:tcPr>
          <w:p w:rsidRPr="008C2396" w:rsidR="008B73D8" w:rsidP="0031230D" w:rsidRDefault="008B73D8" w14:paraId="6D072C0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F5349A7" w14:paraId="48A21919" wp14:textId="77777777">
        <w:tc>
          <w:tcPr>
            <w:tcW w:w="4112" w:type="dxa"/>
            <w:shd w:val="clear" w:color="auto" w:fill="auto"/>
            <w:tcMar/>
          </w:tcPr>
          <w:p w:rsidRPr="008C2396" w:rsidR="008B73D8" w:rsidP="0031230D" w:rsidRDefault="008B73D8" w14:paraId="6BD18F9B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tcMar/>
          </w:tcPr>
          <w:p w:rsidRPr="008C2396" w:rsidR="008B73D8" w:rsidP="0031230D" w:rsidRDefault="008B73D8" w14:paraId="238601F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  <w:tcMar/>
          </w:tcPr>
          <w:p w:rsidRPr="008C2396" w:rsidR="008B73D8" w:rsidP="0031230D" w:rsidRDefault="008B73D8" w14:paraId="0F3CABC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  <w:tcMar/>
          </w:tcPr>
          <w:p w:rsidRPr="008C2396" w:rsidR="008B73D8" w:rsidP="0031230D" w:rsidRDefault="008B73D8" w14:paraId="5B08B5D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F5349A7" w14:paraId="16DEB4AB" wp14:textId="77777777">
        <w:tc>
          <w:tcPr>
            <w:tcW w:w="4112" w:type="dxa"/>
            <w:shd w:val="clear" w:color="auto" w:fill="auto"/>
            <w:tcMar/>
          </w:tcPr>
          <w:p w:rsidRPr="008C2396" w:rsidR="008B73D8" w:rsidP="0031230D" w:rsidRDefault="008B73D8" w14:paraId="0AD9C6F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tcMar/>
          </w:tcPr>
          <w:p w:rsidRPr="008C2396" w:rsidR="008B73D8" w:rsidP="0031230D" w:rsidRDefault="008B73D8" w14:paraId="4B1F511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  <w:tcMar/>
          </w:tcPr>
          <w:p w:rsidRPr="008C2396" w:rsidR="008B73D8" w:rsidP="0031230D" w:rsidRDefault="008B73D8" w14:paraId="65F9C3D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  <w:tcMar/>
          </w:tcPr>
          <w:p w:rsidRPr="008C2396" w:rsidR="008B73D8" w:rsidP="0F5349A7" w:rsidRDefault="008B73D8" w14:paraId="5023141B" wp14:textId="5F459BD4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</w:tc>
      </w:tr>
    </w:tbl>
    <w:p w:rsidR="0F5349A7" w:rsidP="0F5349A7" w:rsidRDefault="0F5349A7" w14:paraId="63FD763C" w14:textId="0D8FBB79">
      <w:pPr>
        <w:ind w:left="0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0F5349A7" w:rsidP="0F5349A7" w:rsidRDefault="0F5349A7" w14:paraId="592FEEF0" w14:textId="50139BD4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757B929E" w14:textId="5EA2F3E1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632DFB17" w14:textId="5488D0B2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4A222E70" w14:textId="5B56BB73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25A16D49" w14:textId="4102B8AF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52DD7990" w14:textId="646EA8DF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1C21ABA4" w14:textId="541D3B94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4DFF8D2D" w14:textId="6F2B0D04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756A512D" w14:textId="72E1FB22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F5349A7" w:rsidP="0F5349A7" w:rsidRDefault="0F5349A7" w14:paraId="5780116A" w14:textId="6AE00835">
      <w:pPr>
        <w:pStyle w:val="Normal"/>
        <w:ind w:left="0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8C2396" w:rsidR="006844B1" w:rsidP="0F5349A7" w:rsidRDefault="00C454AB" w14:paraId="66EEEB9C" wp14:textId="77777777">
      <w:pPr>
        <w:numPr>
          <w:ilvl w:val="0"/>
          <w:numId w:val="28"/>
        </w:num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0F5349A7" w:rsidR="1AD5789B">
        <w:rPr>
          <w:rFonts w:ascii="Arial" w:hAnsi="Arial" w:cs="Arial"/>
          <w:b w:val="1"/>
          <w:bCs w:val="1"/>
          <w:sz w:val="28"/>
          <w:szCs w:val="28"/>
        </w:rPr>
        <w:t>FASE DE PLANEACIÓN</w:t>
      </w:r>
      <w:r w:rsidRPr="0F5349A7" w:rsidR="6724010D">
        <w:rPr>
          <w:rFonts w:ascii="Arial" w:hAnsi="Arial" w:cs="Arial"/>
          <w:b w:val="1"/>
          <w:bCs w:val="1"/>
          <w:sz w:val="28"/>
          <w:szCs w:val="28"/>
        </w:rPr>
        <w:t xml:space="preserve"> Y GERENCIA DEL PROYECTO</w:t>
      </w:r>
    </w:p>
    <w:p xmlns:wp14="http://schemas.microsoft.com/office/word/2010/wordml" w:rsidRPr="008C2396" w:rsidR="006844B1" w:rsidP="00E15918" w:rsidRDefault="006844B1" w14:paraId="1F3B140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xmlns:wp14="http://schemas.microsoft.com/office/word/2010/wordml" w:rsidRPr="008C2396" w:rsidR="000E42E9" w:rsidTr="0F5349A7" w14:paraId="25C7D50E" wp14:textId="77777777">
        <w:trPr>
          <w:trHeight w:val="182"/>
        </w:trPr>
        <w:tc>
          <w:tcPr>
            <w:tcW w:w="2613" w:type="dxa"/>
            <w:gridSpan w:val="3"/>
            <w:shd w:val="clear" w:color="auto" w:fill="A50021"/>
            <w:tcMar/>
            <w:vAlign w:val="center"/>
          </w:tcPr>
          <w:p w:rsidRPr="008C2396" w:rsidR="000E42E9" w:rsidP="004627A3" w:rsidRDefault="00EE57A9" w14:paraId="225F805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 w:themeFill="background1"/>
            <w:tcMar/>
            <w:vAlign w:val="center"/>
          </w:tcPr>
          <w:p w:rsidRPr="008C2396" w:rsidR="000E42E9" w:rsidP="004627A3" w:rsidRDefault="000E42E9" w14:paraId="562C75D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tcMar/>
            <w:vAlign w:val="center"/>
          </w:tcPr>
          <w:p w:rsidRPr="008C2396" w:rsidR="000E42E9" w:rsidP="004627A3" w:rsidRDefault="00EE57A9" w14:paraId="48FF8E3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 w:themeFill="background1"/>
            <w:tcMar/>
            <w:vAlign w:val="center"/>
          </w:tcPr>
          <w:p w:rsidRPr="008C2396" w:rsidR="000E42E9" w:rsidP="004627A3" w:rsidRDefault="000E42E9" w14:paraId="664355A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BB0598" w:rsidTr="0F5349A7" w14:paraId="7FC6A030" wp14:textId="77777777">
        <w:trPr>
          <w:trHeight w:val="182"/>
        </w:trPr>
        <w:tc>
          <w:tcPr>
            <w:tcW w:w="10452" w:type="dxa"/>
            <w:gridSpan w:val="10"/>
            <w:shd w:val="clear" w:color="auto" w:fill="A50021"/>
            <w:tcMar/>
            <w:vAlign w:val="center"/>
          </w:tcPr>
          <w:p w:rsidRPr="008C2396" w:rsidR="00BB0598" w:rsidP="000C0F24" w:rsidRDefault="00E75F93" w14:paraId="2F8EA60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xmlns:wp14="http://schemas.microsoft.com/office/word/2010/wordml" w:rsidRPr="008C2396" w:rsidR="003C628D" w:rsidTr="0F5349A7" w14:paraId="22DCFA1A" wp14:textId="77777777">
        <w:trPr>
          <w:trHeight w:val="226"/>
        </w:trPr>
        <w:tc>
          <w:tcPr>
            <w:tcW w:w="463" w:type="dxa"/>
            <w:shd w:val="clear" w:color="auto" w:fill="A6A6A6" w:themeFill="background1" w:themeFillShade="A6"/>
            <w:tcMar/>
          </w:tcPr>
          <w:p w:rsidRPr="008C2396" w:rsidR="001E1737" w:rsidP="001E1737" w:rsidRDefault="001E1737" w14:paraId="577B9AAD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 w:themeFill="background1" w:themeFillShade="A6"/>
            <w:tcMar/>
          </w:tcPr>
          <w:p w:rsidRPr="008C2396" w:rsidR="001E1737" w:rsidP="001E1737" w:rsidRDefault="001E1737" w14:paraId="2FEFB394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 w:themeFill="background1" w:themeFillShade="A6"/>
            <w:tcMar/>
          </w:tcPr>
          <w:p w:rsidRPr="008C2396" w:rsidR="001E1737" w:rsidP="001E1737" w:rsidRDefault="001E1737" w14:paraId="3EA412E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 w:themeFill="background1" w:themeFillShade="A6"/>
            <w:tcMar/>
          </w:tcPr>
          <w:p w:rsidRPr="008C2396" w:rsidR="001E1737" w:rsidP="001E1737" w:rsidRDefault="00BC1DA8" w14:paraId="46EF2BB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Pr="008C2396" w:rsidR="001E1737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 w:themeFill="background1" w:themeFillShade="A6"/>
            <w:tcMar/>
          </w:tcPr>
          <w:p w:rsidRPr="008C2396" w:rsidR="001E1737" w:rsidP="001E1737" w:rsidRDefault="001E1737" w14:paraId="53989DB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 w:themeFill="background1" w:themeFillShade="A6"/>
            <w:tcMar/>
          </w:tcPr>
          <w:p w:rsidRPr="008C2396" w:rsidR="001E1737" w:rsidP="001E1737" w:rsidRDefault="001E1737" w14:paraId="4E6E46B2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 w:themeFill="background1" w:themeFillShade="A6"/>
            <w:tcMar/>
          </w:tcPr>
          <w:p w:rsidRPr="008C2396" w:rsidR="001E1737" w:rsidP="001E1737" w:rsidRDefault="001E1737" w14:paraId="18963129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xmlns:wp14="http://schemas.microsoft.com/office/word/2010/wordml" w:rsidRPr="008C2396" w:rsidR="001E1737" w:rsidTr="0F5349A7" w14:paraId="1A965116" wp14:textId="77777777">
        <w:trPr>
          <w:trHeight w:val="567"/>
        </w:trPr>
        <w:tc>
          <w:tcPr>
            <w:tcW w:w="4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7DF4E37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44FB30F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1DA6542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3041E39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722B00A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42C6D79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6E1831B3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F5349A7" w14:paraId="54E11D2A" wp14:textId="77777777">
        <w:trPr>
          <w:trHeight w:val="567"/>
        </w:trPr>
        <w:tc>
          <w:tcPr>
            <w:tcW w:w="4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31126E5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2DE403A5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62431CD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49E398E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16287F2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5BE93A6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384BA73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F5349A7" w14:paraId="34B3F2EB" wp14:textId="77777777">
        <w:trPr>
          <w:trHeight w:val="567"/>
        </w:trPr>
        <w:tc>
          <w:tcPr>
            <w:tcW w:w="4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7D34F5C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0B4020A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1D7B270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4F904CB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06971CD3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2A1F701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03EFCA4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F5349A7" w14:paraId="5F96A722" wp14:textId="77777777">
        <w:trPr>
          <w:trHeight w:val="567"/>
        </w:trPr>
        <w:tc>
          <w:tcPr>
            <w:tcW w:w="4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5B95CD1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5220BBB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13CB595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6D9C8D3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675E05E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2FC17F8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0A4F722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F5349A7" w14:paraId="5AE48A43" wp14:textId="77777777">
        <w:trPr>
          <w:trHeight w:val="567"/>
        </w:trPr>
        <w:tc>
          <w:tcPr>
            <w:tcW w:w="4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50F40DE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77A5229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007DCDA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450EA2D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3DD355C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1A81F0B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717AAFB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F5349A7" w14:paraId="56EE48EE" wp14:textId="77777777">
        <w:trPr>
          <w:trHeight w:val="567"/>
        </w:trPr>
        <w:tc>
          <w:tcPr>
            <w:tcW w:w="4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2908EB2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121FD38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1FE2DD9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2735753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07F023C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4BDB549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2916C19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F5349A7" w14:paraId="74869460" wp14:textId="77777777">
        <w:trPr>
          <w:trHeight w:val="567"/>
        </w:trPr>
        <w:tc>
          <w:tcPr>
            <w:tcW w:w="4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187F57B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54738AF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46ABBD8F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06BBA33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464FCBC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5C8C6B0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 w:themeFill="background1"/>
            <w:tcMar/>
            <w:vAlign w:val="center"/>
          </w:tcPr>
          <w:p w:rsidRPr="008C2396" w:rsidR="001E1737" w:rsidP="00D76FAB" w:rsidRDefault="001E1737" w14:paraId="3382A365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000745" w:rsidTr="0F5349A7" w14:paraId="30C2D283" wp14:textId="77777777">
        <w:trPr>
          <w:trHeight w:val="182"/>
        </w:trPr>
        <w:tc>
          <w:tcPr>
            <w:tcW w:w="10452" w:type="dxa"/>
            <w:gridSpan w:val="10"/>
            <w:shd w:val="clear" w:color="auto" w:fill="A50021"/>
            <w:tcMar/>
            <w:vAlign w:val="center"/>
          </w:tcPr>
          <w:p w:rsidRPr="008C2396" w:rsidR="00000745" w:rsidP="00B66554" w:rsidRDefault="00000745" w14:paraId="7ED5EE4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Pr="008C2396" w:rsidR="0081155D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xmlns:wp14="http://schemas.microsoft.com/office/word/2010/wordml" w:rsidRPr="008C2396" w:rsidR="00B66554" w:rsidTr="0F5349A7" w14:paraId="5C71F136" wp14:textId="77777777">
        <w:trPr>
          <w:trHeight w:val="4785"/>
        </w:trPr>
        <w:tc>
          <w:tcPr>
            <w:tcW w:w="10452" w:type="dxa"/>
            <w:gridSpan w:val="10"/>
            <w:shd w:val="clear" w:color="auto" w:fill="FFFFFF" w:themeFill="background1"/>
            <w:tcMar/>
            <w:vAlign w:val="center"/>
          </w:tcPr>
          <w:p w:rsidRPr="008C2396" w:rsidR="00B66554" w:rsidP="00D76FAB" w:rsidRDefault="000A658E" w14:paraId="62199465" wp14:textId="77777777">
            <w:pPr>
              <w:rPr>
                <w:rFonts w:ascii="Arial" w:hAnsi="Arial" w:cs="Arial"/>
                <w:noProof/>
              </w:rPr>
            </w:pPr>
            <w:r w:rsidR="5012E96C">
              <w:drawing>
                <wp:inline xmlns:wp14="http://schemas.microsoft.com/office/word/2010/wordprocessingDrawing" wp14:editId="28EEFD48" wp14:anchorId="6E01EC08">
                  <wp:extent cx="3562348" cy="2171700"/>
                  <wp:effectExtent l="0" t="0" r="0" b="0"/>
                  <wp:docPr id="2" name="Imagen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"/>
                          <pic:cNvPicPr/>
                        </pic:nvPicPr>
                        <pic:blipFill>
                          <a:blip r:embed="R1a1f7a549a73483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62348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C2396" w:rsidR="00C82ABF" w:rsidP="00D76FAB" w:rsidRDefault="00C82ABF" w14:paraId="0DA123B1" wp14:textId="77777777">
            <w:pPr>
              <w:rPr>
                <w:rFonts w:ascii="Arial" w:hAnsi="Arial" w:cs="Arial"/>
                <w:noProof/>
              </w:rPr>
            </w:pPr>
          </w:p>
          <w:p w:rsidRPr="008C2396" w:rsidR="00C82ABF" w:rsidP="00D76FAB" w:rsidRDefault="00C82ABF" w14:paraId="4C4CEA3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D234A2" w:rsidP="0F5349A7" w:rsidRDefault="00D234A2" w14:paraId="58596259" wp14:textId="12FD1355">
      <w:pPr>
        <w:pStyle w:val="Normal"/>
        <w:jc w:val="both"/>
        <w:rPr>
          <w:rFonts w:ascii="Arial" w:hAnsi="Arial" w:cs="Arial"/>
          <w:sz w:val="22"/>
          <w:szCs w:val="22"/>
        </w:rPr>
      </w:pPr>
      <w:r w:rsidRPr="0F5349A7" w:rsidR="2ED0A8DE">
        <w:rPr>
          <w:rFonts w:ascii="Arial" w:hAnsi="Arial" w:cs="Arial"/>
          <w:b w:val="1"/>
          <w:bCs w:val="1"/>
          <w:sz w:val="22"/>
          <w:szCs w:val="22"/>
        </w:rPr>
        <w:t xml:space="preserve">NOTA: </w:t>
      </w:r>
      <w:r w:rsidRPr="0F5349A7" w:rsidR="2ED0A8DE">
        <w:rPr>
          <w:rFonts w:ascii="Arial" w:hAnsi="Arial" w:cs="Arial"/>
          <w:sz w:val="22"/>
          <w:szCs w:val="22"/>
        </w:rPr>
        <w:t xml:space="preserve">Las fechas de planeación establecidas en </w:t>
      </w:r>
      <w:r w:rsidRPr="0F5349A7" w:rsidR="73F21F82">
        <w:rPr>
          <w:rFonts w:ascii="Arial" w:hAnsi="Arial" w:cs="Arial"/>
          <w:sz w:val="22"/>
          <w:szCs w:val="22"/>
        </w:rPr>
        <w:t>este</w:t>
      </w:r>
      <w:r w:rsidRPr="0F5349A7" w:rsidR="2ED0A8DE">
        <w:rPr>
          <w:rFonts w:ascii="Arial" w:hAnsi="Arial" w:cs="Arial"/>
          <w:sz w:val="22"/>
          <w:szCs w:val="22"/>
        </w:rPr>
        <w:t xml:space="preserve"> documento son aproximadas y estarán sujetas a modificaciones que surjan por control de cambios u otros factores. </w:t>
      </w:r>
    </w:p>
    <w:p w:rsidR="0F5349A7" w:rsidP="0F5349A7" w:rsidRDefault="0F5349A7" w14:paraId="52441BD9" w14:textId="01418D61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="0F5349A7" w:rsidP="0F5349A7" w:rsidRDefault="0F5349A7" w14:paraId="42D24FA6" w14:textId="7639F621">
      <w:pPr>
        <w:pStyle w:val="Normal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8C2396" w:rsidR="000C0F24" w:rsidP="00CF1DBE" w:rsidRDefault="000C0F24" w14:paraId="38C1F859" wp14:textId="77777777">
      <w:pPr>
        <w:jc w:val="both"/>
        <w:rPr>
          <w:rFonts w:ascii="Arial" w:hAnsi="Arial" w:cs="Arial"/>
        </w:rPr>
      </w:pPr>
    </w:p>
    <w:p w:rsidR="0F5349A7" w:rsidP="0F5349A7" w:rsidRDefault="0F5349A7" w14:paraId="0EFCECD1" w14:textId="1A41A30F">
      <w:pPr>
        <w:pStyle w:val="Footer"/>
        <w:tabs>
          <w:tab w:val="clear" w:leader="none" w:pos="4252"/>
          <w:tab w:val="clear" w:leader="none" w:pos="8504"/>
        </w:tabs>
        <w:spacing w:line="360" w:lineRule="auto"/>
        <w:jc w:val="both"/>
        <w:rPr>
          <w:rFonts w:ascii="Arial" w:hAnsi="Arial" w:cs="Arial"/>
          <w:b w:val="1"/>
          <w:bCs w:val="1"/>
          <w:sz w:val="22"/>
          <w:szCs w:val="22"/>
        </w:rPr>
      </w:pPr>
    </w:p>
    <w:p w:rsidR="0F5349A7" w:rsidP="0F5349A7" w:rsidRDefault="0F5349A7" w14:paraId="60DD08D2" w14:textId="266373DC">
      <w:pPr>
        <w:pStyle w:val="Footer"/>
        <w:tabs>
          <w:tab w:val="clear" w:leader="none" w:pos="4252"/>
          <w:tab w:val="clear" w:leader="none" w:pos="8504"/>
        </w:tabs>
        <w:spacing w:line="360" w:lineRule="auto"/>
        <w:jc w:val="both"/>
        <w:rPr>
          <w:rFonts w:ascii="Arial" w:hAnsi="Arial" w:cs="Arial"/>
          <w:b w:val="1"/>
          <w:bCs w:val="1"/>
          <w:sz w:val="22"/>
          <w:szCs w:val="22"/>
        </w:rPr>
      </w:pPr>
    </w:p>
    <w:p w:rsidR="0F5349A7" w:rsidP="0F5349A7" w:rsidRDefault="0F5349A7" w14:paraId="4F9D9BB5" w14:textId="54FF411F">
      <w:pPr>
        <w:pStyle w:val="Footer"/>
        <w:tabs>
          <w:tab w:val="clear" w:leader="none" w:pos="4252"/>
          <w:tab w:val="clear" w:leader="none" w:pos="8504"/>
        </w:tabs>
        <w:spacing w:line="360" w:lineRule="auto"/>
        <w:jc w:val="both"/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8C2396" w:rsidR="00E45C7F" w:rsidP="00E45C7F" w:rsidRDefault="00E45C7F" w14:paraId="35A4D49C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xmlns:wp14="http://schemas.microsoft.com/office/word/2010/wordml" w:rsidRPr="008C2396" w:rsidR="0017645A" w:rsidTr="0031230D" w14:paraId="06713255" wp14:textId="77777777">
        <w:tc>
          <w:tcPr>
            <w:tcW w:w="4112" w:type="dxa"/>
            <w:shd w:val="clear" w:color="auto" w:fill="A6A6A6"/>
          </w:tcPr>
          <w:p w:rsidRPr="008C2396" w:rsidR="0017645A" w:rsidP="00517D47" w:rsidRDefault="0017645A" w14:paraId="68F5E72F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Pr="008C2396" w:rsidR="0017645A" w:rsidP="00517D47" w:rsidRDefault="0017645A" w14:paraId="328DE66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Pr="008C2396" w:rsidR="0017645A" w:rsidP="00517D47" w:rsidRDefault="0017645A" w14:paraId="4A97D4E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Pr="008C2396" w:rsidR="0017645A" w:rsidP="00517D47" w:rsidRDefault="0017645A" w14:paraId="24FE142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17645A" w:rsidTr="0031230D" w14:paraId="0C8FE7C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41004F1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67C0C65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308D56C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797E50C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7B04FA47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568C698B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1A93948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6AA258D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6FFBD3E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30DCCCAD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36AF688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54C529E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1C0157D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3691E7B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526770C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7CBEED8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6E36661F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38645DC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135E58C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62EBF9A1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0C6C2CD5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709E88E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508C98E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779F8E7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7818863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44F69B9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5F07D11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41508A3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43D6B1D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503D08" w:rsidP="0F5349A7" w:rsidRDefault="00503D08" w14:paraId="651E9592" wp14:textId="1123AC0D">
      <w:pPr>
        <w:pStyle w:val="Normal"/>
        <w:ind w:left="0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8C2396" w:rsidR="00503D08" w:rsidP="00F86C39" w:rsidRDefault="00503D08" w14:paraId="269E314A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sectPr w:rsidRPr="00517D47" w:rsidR="00084D2E" w:rsidSect="00BE71BB">
      <w:headerReference w:type="default" r:id="rId10"/>
      <w:footerReference w:type="default" r:id="rId11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F5132" w:rsidP="00DE32EB" w:rsidRDefault="00AF5132" w14:paraId="041D98D7" wp14:textId="77777777">
      <w:pPr>
        <w:pStyle w:val="NormalIndent"/>
      </w:pPr>
      <w:r>
        <w:separator/>
      </w:r>
    </w:p>
  </w:endnote>
  <w:endnote w:type="continuationSeparator" w:id="0">
    <w:p xmlns:wp14="http://schemas.microsoft.com/office/word/2010/wordml" w:rsidR="00AF5132" w:rsidP="00DE32EB" w:rsidRDefault="00AF5132" w14:paraId="5AB7C0C5" wp14:textId="77777777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063DD8" w:rsidR="00E83F00" w:rsidRDefault="00E83F00" w14:paraId="1C2776EB" wp14:textId="77777777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xmlns:wp14="http://schemas.microsoft.com/office/word/2010/wordml" w:rsidRPr="004876B3" w:rsidR="00E83F00" w:rsidTr="00C67CD3" w14:paraId="15342E60" wp14:textId="77777777">
      <w:trPr>
        <w:trHeight w:val="237"/>
      </w:trPr>
      <w:tc>
        <w:tcPr>
          <w:tcW w:w="1728" w:type="dxa"/>
          <w:vAlign w:val="center"/>
        </w:tcPr>
        <w:p w:rsidRPr="004876B3" w:rsidR="00E83F00" w:rsidP="008636A4" w:rsidRDefault="00E83F00" w14:paraId="5EB89DE8" wp14:textId="77777777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Pr="004876B3" w:rsidR="00E83F00" w:rsidP="001D2EBF" w:rsidRDefault="00E83F00" w14:paraId="7D62D461" wp14:textId="77777777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Pr="004876B3" w:rsidR="00E83F00" w:rsidP="008636A4" w:rsidRDefault="00E83F00" w14:paraId="078B034E" wp14:textId="77777777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xmlns:wp14="http://schemas.microsoft.com/office/word/2010/wordml" w:rsidRPr="004876B3" w:rsidR="00C67CD3" w:rsidTr="00C67CD3" w14:paraId="492506DD" wp14:textId="77777777">
      <w:trPr>
        <w:trHeight w:val="250"/>
      </w:trPr>
      <w:tc>
        <w:tcPr>
          <w:tcW w:w="8946" w:type="dxa"/>
          <w:gridSpan w:val="3"/>
          <w:vAlign w:val="center"/>
        </w:tcPr>
        <w:p w:rsidRPr="004876B3" w:rsidR="00C67CD3" w:rsidP="00FB46D5" w:rsidRDefault="00C67CD3" w14:paraId="31CD0C16" wp14:textId="77777777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xmlns:wp14="http://schemas.microsoft.com/office/word/2010/wordml" w:rsidR="00E83F00" w:rsidRDefault="00E83F00" w14:paraId="7FD8715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F5132" w:rsidP="00DE32EB" w:rsidRDefault="00AF5132" w14:paraId="55B33694" wp14:textId="77777777">
      <w:pPr>
        <w:pStyle w:val="NormalIndent"/>
      </w:pPr>
      <w:r>
        <w:separator/>
      </w:r>
    </w:p>
  </w:footnote>
  <w:footnote w:type="continuationSeparator" w:id="0">
    <w:p xmlns:wp14="http://schemas.microsoft.com/office/word/2010/wordml" w:rsidR="00AF5132" w:rsidP="00DE32EB" w:rsidRDefault="00AF5132" w14:paraId="4455F193" wp14:textId="77777777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xmlns:wp14="http://schemas.microsoft.com/office/word/2010/wordml" w:rsidRPr="0044395D" w:rsidR="00572249" w:rsidTr="005F2B70" w14:paraId="1D03128A" wp14:textId="77777777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72249" w:rsidP="00572249" w:rsidRDefault="00572249" w14:paraId="6BDFDFC2" wp14:textId="77777777">
          <w:pPr>
            <w:widowControl w:val="0"/>
            <w:rPr>
              <w:noProof/>
              <w:sz w:val="16"/>
              <w:szCs w:val="16"/>
            </w:rPr>
          </w:pPr>
        </w:p>
        <w:p w:rsidR="00572249" w:rsidP="00572249" w:rsidRDefault="002C43E6" w14:paraId="0019B449" wp14:textId="77777777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Pr="00C225FB" w:rsidR="005F2B70" w:rsidP="00572249" w:rsidRDefault="005F2B70" w14:paraId="41F9AE5E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Pr="00F77CCF" w:rsidR="00E87D59" w:rsidP="00E87D59" w:rsidRDefault="00F77CCF" w14:paraId="47E96738" wp14:textId="77777777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xmlns:wp14="http://schemas.microsoft.com/office/word/2010/wordml" w:rsidRPr="0044395D" w:rsidR="00572249" w:rsidTr="005F2B70" w14:paraId="7707D9CF" wp14:textId="77777777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572249" w:rsidP="00572249" w:rsidRDefault="00572249" w14:paraId="00F03A6D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572249" w:rsidP="00924133" w:rsidRDefault="005F2B70" w14:paraId="38BFA0DE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xmlns:wp14="http://schemas.microsoft.com/office/word/2010/wordml" w:rsidRPr="0044395D" w:rsidR="00DD1328" w:rsidTr="005F2B70" w14:paraId="56558A87" wp14:textId="77777777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6930E822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DD1328" w:rsidP="00DD1328" w:rsidRDefault="005F2B70" w14:paraId="674F67EC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xmlns:wp14="http://schemas.microsoft.com/office/word/2010/wordml" w:rsidRPr="0044395D" w:rsidR="00DD1328" w:rsidTr="005F2B70" w14:paraId="61BF1AD6" wp14:textId="77777777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20E36DAB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Pr="005F2B70" w:rsidR="00DD1328" w:rsidP="00DD1328" w:rsidRDefault="005F2B70" w14:paraId="640161AA" wp14:textId="77777777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Pr="005F2B70" w:rsidR="00DD1328" w:rsidP="00DD1328" w:rsidRDefault="005F2B70" w14:paraId="2BC5D4D1" wp14:textId="77777777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Pr="005F2B70" w:rsidR="00DD1328" w:rsidP="00DD1328" w:rsidRDefault="005F2B70" w14:paraId="384556C2" wp14:textId="77777777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:rsidRPr="005F2B70" w:rsidR="00DD1328" w:rsidP="00DD1328" w:rsidRDefault="005F2B70" w14:paraId="30BB2B27" wp14:textId="77777777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572249" w:rsidP="00924133" w:rsidRDefault="00572249" w14:paraId="32D85219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 w:cs="Times New Roman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hint="default" w:ascii="Symbol" w:hAnsi="Symbol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hint="default" w:ascii="Wingdings" w:hAnsi="Wingdings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num w:numId="33">
    <w:abstractNumId w:val="42"/>
  </w: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8E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013365B2"/>
    <w:rsid w:val="017B4EFC"/>
    <w:rsid w:val="02D0927D"/>
    <w:rsid w:val="02DAFA1E"/>
    <w:rsid w:val="051313E2"/>
    <w:rsid w:val="051B0168"/>
    <w:rsid w:val="0607AF07"/>
    <w:rsid w:val="062868D2"/>
    <w:rsid w:val="09E68505"/>
    <w:rsid w:val="09EE728B"/>
    <w:rsid w:val="0C7FFE1D"/>
    <w:rsid w:val="0D02CDE8"/>
    <w:rsid w:val="0EC1E3AE"/>
    <w:rsid w:val="0F5349A7"/>
    <w:rsid w:val="0FC4CB82"/>
    <w:rsid w:val="129FD1EB"/>
    <w:rsid w:val="160BBFC8"/>
    <w:rsid w:val="18898230"/>
    <w:rsid w:val="193B7304"/>
    <w:rsid w:val="19EDEEE0"/>
    <w:rsid w:val="1AD5789B"/>
    <w:rsid w:val="1AD74365"/>
    <w:rsid w:val="1C48FCCE"/>
    <w:rsid w:val="1C927037"/>
    <w:rsid w:val="1DD9BBB5"/>
    <w:rsid w:val="20DBC6FE"/>
    <w:rsid w:val="247A2DB8"/>
    <w:rsid w:val="24861331"/>
    <w:rsid w:val="27A48B96"/>
    <w:rsid w:val="2AF39B43"/>
    <w:rsid w:val="2AF554B5"/>
    <w:rsid w:val="2C32D645"/>
    <w:rsid w:val="2D2B81EE"/>
    <w:rsid w:val="2E06BB2E"/>
    <w:rsid w:val="2E2B508A"/>
    <w:rsid w:val="2ED0A8DE"/>
    <w:rsid w:val="2F09884B"/>
    <w:rsid w:val="3052D6BE"/>
    <w:rsid w:val="315F03D1"/>
    <w:rsid w:val="3475AA4E"/>
    <w:rsid w:val="3565F951"/>
    <w:rsid w:val="3609994B"/>
    <w:rsid w:val="36E09D74"/>
    <w:rsid w:val="3779C3C2"/>
    <w:rsid w:val="386D2B3C"/>
    <w:rsid w:val="38B77DDD"/>
    <w:rsid w:val="3975DC32"/>
    <w:rsid w:val="3A44E5DF"/>
    <w:rsid w:val="3C0D6910"/>
    <w:rsid w:val="3E18B60D"/>
    <w:rsid w:val="407FA1FD"/>
    <w:rsid w:val="416C0014"/>
    <w:rsid w:val="458BFDDF"/>
    <w:rsid w:val="4A60667E"/>
    <w:rsid w:val="4CAFBE05"/>
    <w:rsid w:val="4F48BBAC"/>
    <w:rsid w:val="5012E96C"/>
    <w:rsid w:val="51827133"/>
    <w:rsid w:val="5209B3DC"/>
    <w:rsid w:val="54A09C43"/>
    <w:rsid w:val="560A870F"/>
    <w:rsid w:val="5BD7B1F0"/>
    <w:rsid w:val="5DD6D4CC"/>
    <w:rsid w:val="602C8387"/>
    <w:rsid w:val="614CDE5A"/>
    <w:rsid w:val="616FD33A"/>
    <w:rsid w:val="62706156"/>
    <w:rsid w:val="62A702FD"/>
    <w:rsid w:val="635A40E3"/>
    <w:rsid w:val="6669F2A7"/>
    <w:rsid w:val="6724010D"/>
    <w:rsid w:val="67679EB6"/>
    <w:rsid w:val="67EB486F"/>
    <w:rsid w:val="682DB206"/>
    <w:rsid w:val="68E9889E"/>
    <w:rsid w:val="6B57F570"/>
    <w:rsid w:val="6CF1DE32"/>
    <w:rsid w:val="6D094D1D"/>
    <w:rsid w:val="6D35A631"/>
    <w:rsid w:val="6DB313FD"/>
    <w:rsid w:val="6DF4E61C"/>
    <w:rsid w:val="72E9A990"/>
    <w:rsid w:val="72E9A990"/>
    <w:rsid w:val="73F21F82"/>
    <w:rsid w:val="76016C94"/>
    <w:rsid w:val="77B5F44E"/>
    <w:rsid w:val="783490D9"/>
    <w:rsid w:val="7959E9F5"/>
    <w:rsid w:val="7ABA40C7"/>
    <w:rsid w:val="7C5B2876"/>
    <w:rsid w:val="7EA3D25D"/>
    <w:rsid w:val="7EABB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49A0D1F8"/>
  <w15:chartTrackingRefBased/>
  <w15:docId w15:val="{B4860EF8-5900-4BF0-89C8-DB1A2622EB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0" w:semiHidden="1" w:unhideWhenUsed="1"/>
    <w:lsdException w:name="footer" w:locked="1" w:uiPriority="0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uiPriority="0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styleId="Heading2Char" w:customStyle="1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styleId="Heading3Char" w:customStyle="1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styleId="Heading4Char" w:customStyle="1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styleId="Heading5Char" w:customStyle="1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styleId="Heading6Char" w:customStyle="1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styleId="Heading7Char" w:customStyle="1">
    <w:name w:val="Heading 7 Char"/>
    <w:link w:val="Heading7"/>
    <w:uiPriority w:val="99"/>
    <w:locked/>
    <w:rsid w:val="00F51D48"/>
    <w:rPr>
      <w:lang w:val="en-US" w:eastAsia="en-US"/>
    </w:rPr>
  </w:style>
  <w:style w:type="character" w:styleId="Heading8Char" w:customStyle="1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styleId="Heading9Char" w:customStyle="1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styleId="Tabletext" w:customStyle="1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ableContents" w:customStyle="1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styleId="informativo" w:customStyle="1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styleId="BodyTextChar" w:customStyle="1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styleId="HeaderChar" w:customStyle="1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styleId="TitleChar" w:customStyle="1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styleId="BodyText2Char" w:customStyle="1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styleId="BodyTextIndentChar" w:customStyle="1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styleId="Heading1-FormatOnly" w:customStyle="1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color="808080" w:sz="36" w:space="3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styleId="InfoBlue" w:customStyle="1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styleId="parrafo" w:customStyle="1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styleId="BodyTextIndent2Char" w:customStyle="1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styleId="BalloonTextChar" w:customStyle="1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styleId="ParrafoNormal" w:customStyle="1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styleId="SubtitleChar" w:customStyle="1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styleId="FooterChar" w:customStyle="1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styleId="TitPlntlla2" w:customStyle="1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styleId="TitPltlla4" w:customStyle="1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styleId="TitPlntlla3" w:customStyle="1">
    <w:name w:val="TitPlntlla3"/>
    <w:basedOn w:val="Heading2"/>
    <w:uiPriority w:val="99"/>
    <w:rsid w:val="004327A4"/>
  </w:style>
  <w:style w:type="paragraph" w:styleId="TitPntlla5" w:customStyle="1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styleId="TipPlntlla6" w:customStyle="1">
    <w:name w:val="TipPlntlla6"/>
    <w:basedOn w:val="Heading4"/>
    <w:uiPriority w:val="99"/>
    <w:rsid w:val="00603BC9"/>
    <w:rPr>
      <w:b/>
    </w:rPr>
  </w:style>
  <w:style w:type="paragraph" w:styleId="TxtPntlla1" w:customStyle="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styleId="TxtPlntlla2" w:customStyle="1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styleId="Titplntilla1" w:customStyle="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styleId="TxtTbla1" w:customStyle="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styleId="Prrafodelista1" w:customStyle="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xtTbla2" w:customStyle="1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styleId="TxtTbla3" w:customStyle="1">
    <w:name w:val="TxtTbla3"/>
    <w:basedOn w:val="TitPltlla4"/>
    <w:uiPriority w:val="99"/>
    <w:rsid w:val="0015134F"/>
    <w:pPr>
      <w:ind w:left="0"/>
    </w:pPr>
  </w:style>
  <w:style w:type="character" w:styleId="Heading3Char1" w:customStyle="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styleId="Char" w:customStyle="1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TopofFormChar" w:customStyle="1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BottomofFormChar" w:customStyle="1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styleId="FootnoteTextChar" w:customStyle="1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styleId="EndnoteTextChar" w:customStyle="1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styleId="ListParagraphChar" w:customStyle="1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/media/image3.png" Id="R1a1f7a549a73483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DERS - [Codigo Proyecto] - V3.0.dot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DERS -GOBTBOG0045- 3.0</dc:title>
  <dc:subject>Juntos</dc:subject>
  <dc:creator>Liliana Calderón</dc:creator>
  <keywords/>
  <dc:description/>
  <lastModifiedBy>ABRAHAM EDUARDO CONTRERAS</lastModifiedBy>
  <revision>16</revision>
  <lastPrinted>2011-07-14T16:23:00.0000000Z</lastPrinted>
  <dcterms:created xsi:type="dcterms:W3CDTF">2022-02-22T01:21:00.0000000Z</dcterms:created>
  <dcterms:modified xsi:type="dcterms:W3CDTF">2022-02-23T17:33:33.4004162Z</dcterms:modified>
</coreProperties>
</file>